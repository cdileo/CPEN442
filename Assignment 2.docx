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0EC427" w14:textId="59219DDE" w:rsidR="00DD0A82" w:rsidRDefault="00011EB4">
      <w:pPr>
        <w:pStyle w:val="papertitle"/>
      </w:pPr>
      <w:r>
        <w:t>Assignment #</w:t>
      </w:r>
      <w:r w:rsidR="00B043FD">
        <w:t>2</w:t>
      </w:r>
    </w:p>
    <w:p w14:paraId="3687C56A" w14:textId="59598CAC" w:rsidR="00DD0A82" w:rsidRDefault="00292A68">
      <w:pPr>
        <w:pStyle w:val="papersubtitle"/>
      </w:pPr>
      <w:r>
        <w:t>CPEN 442</w:t>
      </w:r>
    </w:p>
    <w:p w14:paraId="11AD44A9" w14:textId="77777777" w:rsidR="00DD0A82" w:rsidRDefault="00DD0A82"/>
    <w:p w14:paraId="3F2FB002" w14:textId="77777777" w:rsidR="00DD0A82" w:rsidRDefault="00DD0A82"/>
    <w:p w14:paraId="11E427C3" w14:textId="139CD5DF" w:rsidR="0088430D" w:rsidRDefault="0088430D">
      <w:pPr>
        <w:sectPr w:rsidR="0088430D">
          <w:pgSz w:w="12240" w:h="15840"/>
          <w:pgMar w:top="1080" w:right="893" w:bottom="1440" w:left="893" w:header="720" w:footer="720" w:gutter="0"/>
          <w:cols w:space="720"/>
          <w:docGrid w:linePitch="360"/>
        </w:sectPr>
      </w:pPr>
      <w:r>
        <w:t xml:space="preserve">September </w:t>
      </w:r>
      <w:r w:rsidR="00B043FD">
        <w:t>28, 2015</w:t>
      </w:r>
    </w:p>
    <w:p w14:paraId="23800170" w14:textId="5F03B3A2" w:rsidR="00DD0A82" w:rsidRDefault="00795537">
      <w:pPr>
        <w:pStyle w:val="Author"/>
        <w:rPr>
          <w:rFonts w:eastAsia="Times New Roman"/>
        </w:rPr>
      </w:pPr>
      <w:r>
        <w:lastRenderedPageBreak/>
        <w:t>&lt;</w:t>
      </w:r>
      <w:proofErr w:type="gramStart"/>
      <w:r w:rsidR="00B043FD">
        <w:t>zero</w:t>
      </w:r>
      <w:proofErr w:type="gramEnd"/>
      <w:r>
        <w:t>&gt;</w:t>
      </w:r>
    </w:p>
    <w:p w14:paraId="00C3EED2" w14:textId="77777777" w:rsidR="00DD0A82" w:rsidRDefault="00925B4F">
      <w:pPr>
        <w:pStyle w:val="Affiliation"/>
        <w:rPr>
          <w:rFonts w:eastAsia="Times New Roman"/>
        </w:rPr>
      </w:pPr>
      <w:r>
        <w:rPr>
          <w:rFonts w:eastAsia="Times New Roman"/>
        </w:rPr>
        <w:t>Department of Electrical and Computer Engineering</w:t>
      </w:r>
    </w:p>
    <w:p w14:paraId="77ADAC8D" w14:textId="77777777" w:rsidR="00DD0A82" w:rsidRDefault="00925B4F">
      <w:pPr>
        <w:pStyle w:val="Affiliation"/>
      </w:pPr>
      <w:r>
        <w:rPr>
          <w:rFonts w:eastAsia="Times New Roman"/>
        </w:rPr>
        <w:t>University of British Columbia</w:t>
      </w:r>
    </w:p>
    <w:p w14:paraId="5CC19B40" w14:textId="77777777" w:rsidR="00DD0A82" w:rsidRDefault="00925B4F">
      <w:pPr>
        <w:pStyle w:val="Affiliation"/>
      </w:pPr>
      <w:r>
        <w:t>Vancouver</w:t>
      </w:r>
      <w:r w:rsidR="00011EB4">
        <w:t>,</w:t>
      </w:r>
      <w:r w:rsidR="00011EB4">
        <w:rPr>
          <w:rFonts w:eastAsia="Times New Roman"/>
        </w:rPr>
        <w:t xml:space="preserve"> </w:t>
      </w:r>
      <w:r>
        <w:t>Canada</w:t>
      </w:r>
    </w:p>
    <w:p w14:paraId="0A6DDF90" w14:textId="458724A0" w:rsidR="00DD0A82" w:rsidRDefault="00DD0A82" w:rsidP="008F0B1D">
      <w:pPr>
        <w:pStyle w:val="Affiliation"/>
        <w:sectPr w:rsidR="00DD0A82" w:rsidSect="008F0B1D">
          <w:type w:val="continuous"/>
          <w:pgSz w:w="12240" w:h="15840"/>
          <w:pgMar w:top="1080" w:right="893" w:bottom="1440" w:left="893" w:header="720" w:footer="720" w:gutter="0"/>
          <w:cols w:space="566" w:equalWidth="0">
            <w:col w:w="10454" w:space="566"/>
          </w:cols>
          <w:docGrid w:linePitch="360"/>
        </w:sectPr>
      </w:pPr>
    </w:p>
    <w:p w14:paraId="34264DB6" w14:textId="77777777" w:rsidR="00DD0A82" w:rsidRDefault="00DD0A82">
      <w:pPr>
        <w:pStyle w:val="Affiliation"/>
      </w:pPr>
    </w:p>
    <w:p w14:paraId="3C801403" w14:textId="77777777" w:rsidR="00DD0A82" w:rsidRDefault="00DD0A82"/>
    <w:p w14:paraId="188C8937" w14:textId="77777777" w:rsidR="00DD0A82" w:rsidRDefault="00DD0A82">
      <w:pPr>
        <w:sectPr w:rsidR="00DD0A82">
          <w:type w:val="continuous"/>
          <w:pgSz w:w="12240" w:h="15840"/>
          <w:pgMar w:top="1080" w:right="893" w:bottom="1440" w:left="893" w:header="720" w:footer="720" w:gutter="0"/>
          <w:cols w:space="720"/>
          <w:docGrid w:linePitch="360"/>
        </w:sectPr>
      </w:pPr>
    </w:p>
    <w:p w14:paraId="6278B974" w14:textId="57EF457E" w:rsidR="00DD0A82" w:rsidRDefault="0084771D">
      <w:pPr>
        <w:pStyle w:val="Heading1"/>
      </w:pPr>
      <w:r>
        <w:lastRenderedPageBreak/>
        <w:t xml:space="preserve"> Problem #1</w:t>
      </w:r>
    </w:p>
    <w:p w14:paraId="4C6F7301" w14:textId="4D9BDC4A" w:rsidR="00DD0A82" w:rsidRDefault="00DE576F">
      <w:pPr>
        <w:pStyle w:val="BodyText"/>
        <w:rPr>
          <w:i/>
        </w:rPr>
      </w:pPr>
      <w:r>
        <w:rPr>
          <w:i/>
        </w:rPr>
        <w:t>Recover the plain text, name the cipher, provide the key, and describe your method.</w:t>
      </w:r>
    </w:p>
    <w:p w14:paraId="4540869D" w14:textId="4BEAB38A" w:rsidR="00DC2B5B" w:rsidRDefault="00DE576F" w:rsidP="00D203E0">
      <w:pPr>
        <w:pStyle w:val="BodyText"/>
      </w:pPr>
      <w:r>
        <w:t>As of writing, I have neither recovered the plaintext nor the key to this cipher text. I began with an analysis of the cipher text. I wrote my tools in python</w:t>
      </w:r>
      <w:r w:rsidR="004306C0">
        <w:t xml:space="preserve">, beginning with simple letter frequency counts, then </w:t>
      </w:r>
      <w:proofErr w:type="spellStart"/>
      <w:r w:rsidR="004306C0">
        <w:t>bigraphs</w:t>
      </w:r>
      <w:proofErr w:type="spellEnd"/>
      <w:r w:rsidR="004306C0">
        <w:t xml:space="preserve"> and </w:t>
      </w:r>
      <w:proofErr w:type="spellStart"/>
      <w:r w:rsidR="004306C0">
        <w:t>trigraphs</w:t>
      </w:r>
      <w:proofErr w:type="spellEnd"/>
      <w:r w:rsidR="00916A95">
        <w:t xml:space="preserve">. My first approach was to naively decrypt the message by mapping each character by occurrence rank in cipher text to expected rank in plain English as provided by Peter </w:t>
      </w:r>
      <w:proofErr w:type="spellStart"/>
      <w:r w:rsidR="00916A95">
        <w:t>Norvig</w:t>
      </w:r>
      <w:proofErr w:type="spellEnd"/>
      <w:r w:rsidR="00916A95">
        <w:t xml:space="preserve"> on his website</w:t>
      </w:r>
      <w:r w:rsidR="00E42298">
        <w:t xml:space="preserve"> [1]</w:t>
      </w:r>
      <w:r w:rsidR="00916A95">
        <w:t>.</w:t>
      </w:r>
      <w:r w:rsidR="00E42298">
        <w:t xml:space="preserve"> I knew out of the gate that this was not likely to produce much of substance as the provided cipher text is comparatively short for a proper frequency analysis to be much use. </w:t>
      </w:r>
      <w:r w:rsidR="00DF4907">
        <w:t xml:space="preserve">The distribution looks enough like a proper English distribution that I </w:t>
      </w:r>
      <w:r w:rsidR="0071288A">
        <w:t>was fairly certain it was</w:t>
      </w:r>
      <w:r w:rsidR="00DF4907">
        <w:t xml:space="preserve"> a mono-alphabetic substitution cipher</w:t>
      </w:r>
      <w:r w:rsidR="00815304">
        <w:t xml:space="preserve"> but not close enough to normal to be a simple Caesar cipher</w:t>
      </w:r>
      <w:r w:rsidR="00DF4907">
        <w:t xml:space="preserve">. </w:t>
      </w:r>
      <w:r w:rsidR="0095050A">
        <w:t>Figure 1 below shows the relative matching of frequencies between cipher and plain text.</w:t>
      </w:r>
    </w:p>
    <w:p w14:paraId="51AE60E2" w14:textId="54C57F70" w:rsidR="000B19A7" w:rsidRDefault="000B19A7">
      <w:pPr>
        <w:pStyle w:val="BodyText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BE8D0FC" wp14:editId="56DC04BB">
                <wp:simplePos x="0" y="0"/>
                <wp:positionH relativeFrom="column">
                  <wp:posOffset>3479165</wp:posOffset>
                </wp:positionH>
                <wp:positionV relativeFrom="paragraph">
                  <wp:posOffset>-1184910</wp:posOffset>
                </wp:positionV>
                <wp:extent cx="3159125" cy="1139825"/>
                <wp:effectExtent l="0" t="0" r="3175" b="3175"/>
                <wp:wrapTight wrapText="bothSides">
                  <wp:wrapPolygon edited="0">
                    <wp:start x="1433" y="0"/>
                    <wp:lineTo x="0" y="1083"/>
                    <wp:lineTo x="0" y="21299"/>
                    <wp:lineTo x="21491" y="21299"/>
                    <wp:lineTo x="21491" y="0"/>
                    <wp:lineTo x="1433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125" cy="1139825"/>
                          <a:chOff x="0" y="0"/>
                          <a:chExt cx="3159660" cy="114027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660" cy="860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69133"/>
                            <a:ext cx="3159125" cy="2711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59CE81D" w14:textId="28675685" w:rsidR="001932EE" w:rsidRPr="004A1B4B" w:rsidRDefault="001932EE" w:rsidP="001932EE">
                              <w:pPr>
                                <w:pStyle w:val="Caption"/>
                                <w:rPr>
                                  <w:rFonts w:cs="Times New Roman"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Table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Table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- Problem 1 Cipher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273.95pt;margin-top:-93.3pt;width:248.75pt;height:89.75pt;z-index:251663872" coordsize="31596,114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1596;height:8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yp0/EAAAA2gAAAA8AAABkcnMvZG93bnJldi54bWxEj0FrwkAUhO8F/8PyhN6ajaHUNLqKCIKl&#10;RUnqweMj+5qEZt+G7Jqk/75bKHgcZuYbZr2dTCsG6l1jWcEiikEQl1Y3XCm4fB6eUhDOI2tsLZOC&#10;H3Kw3cwe1phpO3JOQ+ErESDsMlRQe99lUrqyJoMush1x8L5sb9AH2VdS9zgGuGllEscv0mDDYaHG&#10;jvY1ld/FzShwyTkx++fTu7nq6pYPbx/0ek2VepxPuxUIT5O/h//bR61gCX9Xwg2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Pyp0/EAAAA2gAAAA8AAAAAAAAAAAAAAAAA&#10;nwIAAGRycy9kb3ducmV2LnhtbFBLBQYAAAAABAAEAPcAAACQ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8691;width:31591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14:paraId="759CE81D" w14:textId="28675685" w:rsidR="001932EE" w:rsidRPr="004A1B4B" w:rsidRDefault="001932EE" w:rsidP="001932EE">
                        <w:pPr>
                          <w:pStyle w:val="Caption"/>
                          <w:rPr>
                            <w:rFonts w:cs="Times New Roman"/>
                            <w:spacing w:val="-1"/>
                            <w:sz w:val="20"/>
                            <w:szCs w:val="20"/>
                          </w:rPr>
                        </w:pPr>
                        <w:r>
                          <w:t xml:space="preserve">Table </w:t>
                        </w:r>
                        <w:r>
                          <w:fldChar w:fldCharType="begin"/>
                        </w:r>
                        <w:r>
                          <w:instrText xml:space="preserve"> SEQ Table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- Problem 1 Cipher Key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288A">
        <w:t>After comparing my frequent 3-</w:t>
      </w:r>
      <w:proofErr w:type="gramStart"/>
      <w:r w:rsidR="0071288A">
        <w:t>,4</w:t>
      </w:r>
      <w:proofErr w:type="gramEnd"/>
      <w:r w:rsidR="0071288A">
        <w:t>-, and 5- grams, I notice</w:t>
      </w:r>
      <w:r w:rsidR="00815304">
        <w:t>d</w:t>
      </w:r>
      <w:r w:rsidR="0071288A">
        <w:t xml:space="preserve"> a suspicious number of repeating sequences of 5 characters</w:t>
      </w:r>
      <w:r w:rsidR="00815304">
        <w:t xml:space="preserve">, specifically the sequence </w:t>
      </w:r>
      <w:r w:rsidR="001932EE">
        <w:t>‘</w:t>
      </w:r>
      <w:r w:rsidR="00815304">
        <w:t>GOZZT</w:t>
      </w:r>
      <w:r w:rsidR="001932EE">
        <w:t>’</w:t>
      </w:r>
      <w:r w:rsidR="0071288A">
        <w:t xml:space="preserve">. </w:t>
      </w:r>
      <w:r w:rsidR="00815304">
        <w:t xml:space="preserve">I wasn’t sure what this was at first, so kept it in mind as I looked towards the 3-grams instead. The most common 3-grams were </w:t>
      </w:r>
      <w:r w:rsidR="001932EE">
        <w:t>‘</w:t>
      </w:r>
      <w:r w:rsidR="00815304">
        <w:t>QEJ</w:t>
      </w:r>
      <w:r w:rsidR="001932EE">
        <w:t>’</w:t>
      </w:r>
      <w:r w:rsidR="00815304">
        <w:t xml:space="preserve"> and </w:t>
      </w:r>
      <w:r w:rsidR="001932EE">
        <w:t>‘</w:t>
      </w:r>
      <w:r w:rsidR="00815304">
        <w:t>GOZ</w:t>
      </w:r>
      <w:r w:rsidR="001932EE">
        <w:t>’</w:t>
      </w:r>
      <w:r w:rsidR="00815304">
        <w:t xml:space="preserve">. Because </w:t>
      </w:r>
      <w:r w:rsidR="001932EE">
        <w:t>‘</w:t>
      </w:r>
      <w:r w:rsidR="00815304">
        <w:t>QEJ</w:t>
      </w:r>
      <w:r w:rsidR="001932EE">
        <w:t>’</w:t>
      </w:r>
      <w:r w:rsidR="00815304">
        <w:t xml:space="preserve"> was not a substring of my most frequent 5-gram, I </w:t>
      </w:r>
      <w:r w:rsidR="001932EE">
        <w:t xml:space="preserve">chose to try it out as translated to ‘THE’. The </w:t>
      </w:r>
      <w:proofErr w:type="gramStart"/>
      <w:r w:rsidR="001932EE">
        <w:t>remainder of the mappings were</w:t>
      </w:r>
      <w:proofErr w:type="gramEnd"/>
      <w:r w:rsidR="001932EE">
        <w:t xml:space="preserve"> found in a similar manner, albeit with a hefty dose of trial and error. A breakthrough </w:t>
      </w:r>
      <w:r w:rsidR="001932EE">
        <w:lastRenderedPageBreak/>
        <w:t xml:space="preserve">occurred when it became clear that my 5-gram ‘GOZZT’ was actually ‘COMMA’ in plaintext. Following this, discovering that ‘AOQ’ mapped to ‘DOT’, helped to give the message toms more structure, leading the way for a context-based approach to finishing the translation table. </w:t>
      </w:r>
      <w:r>
        <w:t xml:space="preserve">As I decrypted more of the message, it became apparent that it was a passage from The Lord of the Rings. I performed a Google search to identify the </w:t>
      </w:r>
      <w:proofErr w:type="gramStart"/>
      <w:r>
        <w:t>passage</w:t>
      </w:r>
      <w:r w:rsidR="00C52260">
        <w:t>[</w:t>
      </w:r>
      <w:proofErr w:type="gramEnd"/>
      <w:r w:rsidR="00C52260">
        <w:t>2]</w:t>
      </w:r>
      <w:r>
        <w:t xml:space="preserve"> and used the now known plaintext to finish the decryption. </w:t>
      </w:r>
      <w:r w:rsidR="0071288A">
        <w:t>Th</w:t>
      </w:r>
      <w:r w:rsidR="001932EE">
        <w:t>e final key is given in Table 1</w:t>
      </w:r>
      <w:r w:rsidR="0071288A">
        <w:t xml:space="preserve"> below.</w:t>
      </w:r>
      <w:r w:rsidR="0013222B">
        <w:t xml:space="preserve"> Cipher characters are on top, plaintext counterparts on bottom. </w:t>
      </w:r>
    </w:p>
    <w:p w14:paraId="6A6CA037" w14:textId="29C7ADF9" w:rsidR="0013222B" w:rsidRDefault="0013222B">
      <w:pPr>
        <w:pStyle w:val="BodyText"/>
      </w:pPr>
      <w:r>
        <w:t>The plaintext is:</w:t>
      </w:r>
    </w:p>
    <w:p w14:paraId="44FBB264" w14:textId="77777777" w:rsidR="000B19A7" w:rsidRDefault="0013222B">
      <w:pPr>
        <w:pStyle w:val="BodyText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D66ECE2" wp14:editId="1C5B3CD7">
                <wp:simplePos x="0" y="0"/>
                <wp:positionH relativeFrom="column">
                  <wp:posOffset>-22225</wp:posOffset>
                </wp:positionH>
                <wp:positionV relativeFrom="paragraph">
                  <wp:posOffset>-2256790</wp:posOffset>
                </wp:positionV>
                <wp:extent cx="3158490" cy="2042795"/>
                <wp:effectExtent l="0" t="0" r="22860" b="0"/>
                <wp:wrapTight wrapText="bothSides">
                  <wp:wrapPolygon edited="0">
                    <wp:start x="0" y="0"/>
                    <wp:lineTo x="0" y="21352"/>
                    <wp:lineTo x="21626" y="21352"/>
                    <wp:lineTo x="21626" y="0"/>
                    <wp:lineTo x="0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2042795"/>
                          <a:chOff x="0" y="-262481"/>
                          <a:chExt cx="3159659" cy="2045523"/>
                        </a:xfrm>
                      </wpg:grpSpPr>
                      <wpg:graphicFrame>
                        <wpg:cNvPr id="3" name="Chart 3"/>
                        <wpg:cNvFrPr/>
                        <wpg:xfrm>
                          <a:off x="0" y="-262481"/>
                          <a:ext cx="3159659" cy="169299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4" name="Text Box 4"/>
                        <wps:cNvSpPr txBox="1"/>
                        <wps:spPr>
                          <a:xfrm>
                            <a:off x="0" y="1455382"/>
                            <a:ext cx="3158490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DD00B3" w14:textId="37123684" w:rsidR="0095050A" w:rsidRPr="00DC32E0" w:rsidRDefault="0095050A" w:rsidP="0095050A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05437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- </w:t>
                              </w:r>
                              <w:r>
                                <w:rPr>
                                  <w:noProof/>
                                </w:rPr>
                                <w:t>Relative Letter Frequencies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left:0;text-align:left;margin-left:-1.75pt;margin-top:-177.7pt;width:248.7pt;height:160.85pt;z-index:251660800;mso-width-relative:margin;mso-height-relative:margin" coordorigin=",-2624" coordsize="31596,20455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">
                <v:shape id="Chart 3" o:spid="_x0000_s1030" type="#_x0000_t75" style="position:absolute;left:-60;top:-2685;width:31709;height:170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PwL&#10;x8YAAADaAAAADwAAAGRycy9kb3ducmV2LnhtbESPQUvDQBSE70L/w/IEL6XZtIKW2G0RoVBJD00s&#10;RW+P7DNZm30bsmub+utdoeBxmJlvmMVqsK04Ue+NYwXTJAVBXDltuFawf1tP5iB8QNbYOiYFF/Kw&#10;Wo5uFphpd+aCTmWoRYSwz1BBE0KXSemrhiz6xHXE0ft0vcUQZV9L3eM5wm0rZ2n6IC0ajgsNdvTS&#10;UHUsv62CL/PzkYdtOS52B/Mq34ucH8e5Une3w/MTiEBD+A9f2xut4B7+rsQbIJe/AA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Lz8C8fGAAAA2gAAAA8AAAAAAAAAAAAAAAAAmwIAAGRy&#10;cy9kb3ducmV2LnhtbFBLBQYAAAAABAAEAPMAAACOAwAAAAA=&#10;">
                  <v:imagedata r:id="rId12" o:title=""/>
                  <o:lock v:ext="edit" aspectratio="f"/>
                </v:shape>
                <v:shape id="Text Box 4" o:spid="_x0000_s1031" type="#_x0000_t202" style="position:absolute;top:14553;width:31584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14:paraId="09DD00B3" w14:textId="37123684" w:rsidR="0095050A" w:rsidRPr="00DC32E0" w:rsidRDefault="0095050A" w:rsidP="0095050A">
                        <w:pPr>
                          <w:pStyle w:val="Caption"/>
                          <w:rPr>
                            <w:rFonts w:cs="Times New Roman"/>
                            <w:noProof/>
                            <w:spacing w:val="-1"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05437D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- </w:t>
                        </w:r>
                        <w:r>
                          <w:rPr>
                            <w:noProof/>
                          </w:rPr>
                          <w:t>Relative Letter Frequencies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“t</w:t>
      </w:r>
      <w:r w:rsidRPr="0013222B">
        <w:t>hebanquetwasverysplendidcommahowevercommathoughihadabadcoldatthetimecommairemembercommaandcouldonlysaythagyouverybuchdotinowrepeatitmorecorrectlythankyouverymuchforcomingtomylittlepartydotobstinatesilencedottheyallfearedthatasongorsomepoetrywasnowimminentandtheyweregettingboreddotwhycouldnthestoptalkingandletthemdrinkhishealthbutbilbodidnotsingorrecitedothepausedforamomentdotthirdlyandfinallycommahesaidcommaiwishtomakeanannouncement</w:t>
      </w:r>
      <w:r>
        <w:t xml:space="preserve">”. </w:t>
      </w:r>
    </w:p>
    <w:p w14:paraId="0A2B893C" w14:textId="06F78D22" w:rsidR="0095050A" w:rsidRDefault="0013222B">
      <w:pPr>
        <w:pStyle w:val="BodyText"/>
      </w:pPr>
      <w:r>
        <w:t xml:space="preserve">Formatted for readability and substitutions made for punctuation: </w:t>
      </w:r>
    </w:p>
    <w:p w14:paraId="558E80AD" w14:textId="43126679" w:rsidR="0013222B" w:rsidRDefault="0013222B">
      <w:pPr>
        <w:pStyle w:val="BodyText"/>
      </w:pPr>
      <w:r>
        <w:t>“</w:t>
      </w:r>
      <w:r w:rsidRPr="0013222B">
        <w:t xml:space="preserve">the banquet was very splendid, however, though </w:t>
      </w:r>
      <w:proofErr w:type="spellStart"/>
      <w:r w:rsidRPr="0013222B">
        <w:t>i</w:t>
      </w:r>
      <w:proofErr w:type="spellEnd"/>
      <w:r w:rsidRPr="0013222B">
        <w:t xml:space="preserve"> had a bad cold at the time, </w:t>
      </w:r>
      <w:proofErr w:type="spellStart"/>
      <w:r w:rsidRPr="0013222B">
        <w:t>i</w:t>
      </w:r>
      <w:proofErr w:type="spellEnd"/>
      <w:r w:rsidRPr="0013222B">
        <w:t xml:space="preserve"> remember, and could only say </w:t>
      </w:r>
      <w:proofErr w:type="spellStart"/>
      <w:r w:rsidRPr="0013222B">
        <w:t>thag</w:t>
      </w:r>
      <w:proofErr w:type="spellEnd"/>
      <w:r w:rsidRPr="0013222B">
        <w:t xml:space="preserve"> you very </w:t>
      </w:r>
      <w:proofErr w:type="spellStart"/>
      <w:r w:rsidRPr="0013222B">
        <w:t>buch</w:t>
      </w:r>
      <w:proofErr w:type="spellEnd"/>
      <w:r w:rsidRPr="0013222B">
        <w:t xml:space="preserve">. </w:t>
      </w:r>
      <w:proofErr w:type="spellStart"/>
      <w:proofErr w:type="gramStart"/>
      <w:r w:rsidRPr="0013222B">
        <w:t>i</w:t>
      </w:r>
      <w:proofErr w:type="spellEnd"/>
      <w:proofErr w:type="gramEnd"/>
      <w:r w:rsidRPr="0013222B">
        <w:t xml:space="preserve"> now repeat it more correctly thank you very much for coming to my little party. </w:t>
      </w:r>
      <w:proofErr w:type="gramStart"/>
      <w:r w:rsidRPr="0013222B">
        <w:t>obstinate</w:t>
      </w:r>
      <w:proofErr w:type="gramEnd"/>
      <w:r w:rsidRPr="0013222B">
        <w:t xml:space="preserve"> silence. </w:t>
      </w:r>
      <w:proofErr w:type="gramStart"/>
      <w:r w:rsidRPr="0013222B">
        <w:t>they</w:t>
      </w:r>
      <w:proofErr w:type="gramEnd"/>
      <w:r w:rsidRPr="0013222B">
        <w:t xml:space="preserve"> all feared that a song or some poetry was now imminent and they were getting bored. </w:t>
      </w:r>
      <w:proofErr w:type="gramStart"/>
      <w:r w:rsidRPr="0013222B">
        <w:t>why</w:t>
      </w:r>
      <w:proofErr w:type="gramEnd"/>
      <w:r w:rsidRPr="0013222B">
        <w:t xml:space="preserve"> </w:t>
      </w:r>
      <w:proofErr w:type="spellStart"/>
      <w:r w:rsidRPr="0013222B">
        <w:t>couldnt</w:t>
      </w:r>
      <w:proofErr w:type="spellEnd"/>
      <w:r w:rsidRPr="0013222B">
        <w:t xml:space="preserve"> he stop talking and let them drink his health but </w:t>
      </w:r>
      <w:proofErr w:type="spellStart"/>
      <w:r w:rsidRPr="0013222B">
        <w:t>bilbo</w:t>
      </w:r>
      <w:proofErr w:type="spellEnd"/>
      <w:r w:rsidRPr="0013222B">
        <w:t xml:space="preserve"> did not sing or recite. </w:t>
      </w:r>
      <w:proofErr w:type="gramStart"/>
      <w:r w:rsidRPr="0013222B">
        <w:t>he</w:t>
      </w:r>
      <w:proofErr w:type="gramEnd"/>
      <w:r w:rsidRPr="0013222B">
        <w:t xml:space="preserve"> paused for a moment. </w:t>
      </w:r>
      <w:proofErr w:type="gramStart"/>
      <w:r w:rsidRPr="0013222B">
        <w:t>thirdly</w:t>
      </w:r>
      <w:proofErr w:type="gramEnd"/>
      <w:r w:rsidRPr="0013222B">
        <w:t xml:space="preserve"> and finally, he said, </w:t>
      </w:r>
      <w:proofErr w:type="spellStart"/>
      <w:r w:rsidRPr="0013222B">
        <w:t>i</w:t>
      </w:r>
      <w:proofErr w:type="spellEnd"/>
      <w:r w:rsidRPr="0013222B">
        <w:t xml:space="preserve"> wish to make an announcement</w:t>
      </w:r>
      <w:r>
        <w:t>”</w:t>
      </w:r>
    </w:p>
    <w:p w14:paraId="7A7324D3" w14:textId="35B5086A" w:rsidR="0071288A" w:rsidRPr="00DE576F" w:rsidRDefault="0071288A">
      <w:pPr>
        <w:pStyle w:val="BodyText"/>
      </w:pPr>
    </w:p>
    <w:p w14:paraId="6A9BBB5D" w14:textId="2D4FF884" w:rsidR="00DD0A82" w:rsidRDefault="00BB11BC">
      <w:pPr>
        <w:pStyle w:val="Heading1"/>
      </w:pPr>
      <w:r>
        <w:t>Problem #2</w:t>
      </w:r>
    </w:p>
    <w:p w14:paraId="19CD9A46" w14:textId="3CDB8029" w:rsidR="0005437D" w:rsidRDefault="0005437D">
      <w:pPr>
        <w:pStyle w:val="BodyText"/>
      </w:pPr>
      <w:r>
        <w:t xml:space="preserve">The first thing I did with the cipher text, as with problem 1, was to feed it into my text analysis tools. The frequency </w:t>
      </w:r>
      <w:r>
        <w:lastRenderedPageBreak/>
        <w:t xml:space="preserve">distribution looked similar but more flat than question I would have expected, given the length of the cipher text. </w:t>
      </w:r>
      <w:r w:rsidR="007F4612">
        <w:t>Additionally, it</w:t>
      </w:r>
      <w:r>
        <w:t xml:space="preserve"> had a complete lack of ‘J’ occurrences. The graphing can be seen below in Figure 2.</w:t>
      </w:r>
    </w:p>
    <w:p w14:paraId="56661541" w14:textId="4525DD98" w:rsidR="0005437D" w:rsidRDefault="0005437D">
      <w:pPr>
        <w:pStyle w:val="BodyText"/>
      </w:pPr>
    </w:p>
    <w:p w14:paraId="736FBBFE" w14:textId="7FA41FD4" w:rsidR="00DD0A82" w:rsidRDefault="0005437D">
      <w:pPr>
        <w:pStyle w:val="BodyText"/>
      </w:pPr>
      <w:r>
        <w:t xml:space="preserve"> I remembered from class that this could be an indication of the </w:t>
      </w:r>
      <w:proofErr w:type="spellStart"/>
      <w:r>
        <w:t>Playfair</w:t>
      </w:r>
      <w:proofErr w:type="spellEnd"/>
      <w:r>
        <w:t xml:space="preserve"> cipher and decided to look at the </w:t>
      </w:r>
      <w:proofErr w:type="spellStart"/>
      <w:r>
        <w:t>bigraphs</w:t>
      </w:r>
      <w:proofErr w:type="spellEnd"/>
      <w:r>
        <w:t xml:space="preserve"> to see what they could tell me. There turned out to be no duplicate letters in </w:t>
      </w:r>
      <w:proofErr w:type="spellStart"/>
      <w:r>
        <w:t>bigraphs</w:t>
      </w:r>
      <w:proofErr w:type="spellEnd"/>
      <w:r>
        <w:t xml:space="preserve">, leading me to strengthen my lean towards this being a </w:t>
      </w:r>
      <w:proofErr w:type="spellStart"/>
      <w:r>
        <w:t>Playfair</w:t>
      </w:r>
      <w:proofErr w:type="spellEnd"/>
      <w:r>
        <w:t xml:space="preserve"> cipher.</w:t>
      </w:r>
    </w:p>
    <w:p w14:paraId="208BFDFB" w14:textId="4007BC90" w:rsidR="00DD0A82" w:rsidRDefault="00BB11BC" w:rsidP="00FF0D39">
      <w:pPr>
        <w:pStyle w:val="Heading1"/>
      </w:pPr>
      <w:r>
        <w:t>Problem #3</w:t>
      </w:r>
    </w:p>
    <w:p w14:paraId="359B3FA8" w14:textId="2EAE2CD6" w:rsidR="00BB11BC" w:rsidRPr="00DE576F" w:rsidRDefault="00CC1C87" w:rsidP="00DE576F">
      <w:pPr>
        <w:pStyle w:val="BodyText"/>
        <w:rPr>
          <w:i/>
        </w:rPr>
      </w:pPr>
      <w:r w:rsidRPr="00DE576F">
        <w:rPr>
          <w:i/>
        </w:rPr>
        <w:t>Demonstrate that the CRC is not a good candidate for a cryptographic hash function</w:t>
      </w:r>
      <w:r w:rsidR="00FF0D39" w:rsidRPr="00DE576F">
        <w:rPr>
          <w:i/>
        </w:rPr>
        <w:t xml:space="preserve"> by showing it has almost no strong collision property</w:t>
      </w:r>
      <w:r w:rsidR="00BB11BC" w:rsidRPr="00DE576F">
        <w:rPr>
          <w:i/>
        </w:rPr>
        <w:t>.</w:t>
      </w:r>
    </w:p>
    <w:p w14:paraId="5DF54747" w14:textId="3DC9D946" w:rsidR="00FF0D39" w:rsidRDefault="00FF0D39" w:rsidP="00DE576F">
      <w:pPr>
        <w:pStyle w:val="BodyText"/>
      </w:pPr>
      <w:r>
        <w:t xml:space="preserve">To illustrate the function’s lack of strong collision property, I had to find two values </w:t>
      </w:r>
      <w:r w:rsidRPr="00DE576F">
        <w:t>x</w:t>
      </w:r>
      <w:r>
        <w:t xml:space="preserve"> and </w:t>
      </w:r>
      <w:r w:rsidRPr="00DE576F">
        <w:t>y</w:t>
      </w:r>
      <w:r>
        <w:t xml:space="preserve"> such that the hash of </w:t>
      </w:r>
      <w:r w:rsidRPr="00DE576F">
        <w:t>x</w:t>
      </w:r>
      <w:r>
        <w:t xml:space="preserve"> is equal to the hash of </w:t>
      </w:r>
      <w:r w:rsidRPr="00DE576F">
        <w:t>y</w:t>
      </w:r>
      <w:r>
        <w:t xml:space="preserve">. </w:t>
      </w:r>
      <w:r w:rsidR="00CC1C87">
        <w:t xml:space="preserve">In order to find two values that result in a hash collision using CRC32, I first had to decide on a language with which to automate my task. I initially chose C# as it is the language I am most familiar with but I quickly became disillusioned with its performance and the usability of the CRC32 implementation I could find. I decided to switch language and learn Python as the </w:t>
      </w:r>
      <w:proofErr w:type="spellStart"/>
      <w:r w:rsidR="00CC1C87">
        <w:t>PyCRC</w:t>
      </w:r>
      <w:proofErr w:type="spellEnd"/>
      <w:r w:rsidR="00CC1C87">
        <w:t xml:space="preserve"> library was already provided as canonical. My python implementation generates ordered permutations of strings composed of the characters [a-z, 0-9], beginning at ‘a’ and growing to the length of 8, at which point I found a collision. The hash value that the collision occurred at </w:t>
      </w:r>
      <w:r w:rsidR="00A172D2">
        <w:t xml:space="preserve">is </w:t>
      </w:r>
      <w:r w:rsidR="00A172D2" w:rsidRPr="00A172D2">
        <w:t>2051433057</w:t>
      </w:r>
      <w:r w:rsidR="00A172D2">
        <w:t xml:space="preserve">. The first value to hash to that was </w:t>
      </w:r>
      <w:r w:rsidR="00A172D2" w:rsidRPr="00A172D2">
        <w:t>acccddf4</w:t>
      </w:r>
      <w:r w:rsidR="00A172D2">
        <w:t xml:space="preserve"> and the second was </w:t>
      </w:r>
      <w:r w:rsidR="00A172D2" w:rsidRPr="00A172D2">
        <w:t>aack8899</w:t>
      </w:r>
      <w:r w:rsidR="00A172D2">
        <w:t>. The total time to compute the hashes required to find the collision was 1 minute and 16 seconds. The total time I spent on this problem, inclusive of failed implementations, was roughly 12 hours.</w:t>
      </w:r>
    </w:p>
    <w:p w14:paraId="432161B0" w14:textId="2684B36B" w:rsidR="00FF0D39" w:rsidRDefault="00FF0D39" w:rsidP="00FF0D39">
      <w:pPr>
        <w:pStyle w:val="Heading1"/>
      </w:pPr>
      <w:r>
        <w:t>Problem #4</w:t>
      </w:r>
    </w:p>
    <w:p w14:paraId="7F591F81" w14:textId="1B89E433" w:rsidR="008430D6" w:rsidRPr="00DE576F" w:rsidRDefault="008430D6" w:rsidP="00DE576F">
      <w:pPr>
        <w:pStyle w:val="BodyText"/>
        <w:rPr>
          <w:i/>
        </w:rPr>
      </w:pPr>
      <w:r w:rsidRPr="00DE576F">
        <w:rPr>
          <w:i/>
        </w:rPr>
        <w:t xml:space="preserve">Demonstrate that the CRC is not a good candidate for a cryptographic hash function by showing it has almost no </w:t>
      </w:r>
      <w:r w:rsidRPr="00DE576F">
        <w:rPr>
          <w:i/>
        </w:rPr>
        <w:t>weak</w:t>
      </w:r>
      <w:r w:rsidRPr="00DE576F">
        <w:rPr>
          <w:i/>
        </w:rPr>
        <w:t xml:space="preserve"> collision property.</w:t>
      </w:r>
    </w:p>
    <w:p w14:paraId="1FE5CFB9" w14:textId="1D71E3B2" w:rsidR="00BB11BC" w:rsidRPr="00BB11BC" w:rsidRDefault="008430D6" w:rsidP="00DE576F">
      <w:pPr>
        <w:pStyle w:val="BodyText"/>
      </w:pPr>
      <w:r>
        <w:t>Similar to question 3, my Python implementation permutes strings of [a-z, 0-9] and checks for a collision with the specific hash of my student number</w:t>
      </w:r>
      <w:r w:rsidR="00DE576F">
        <w:t xml:space="preserve"> using </w:t>
      </w:r>
      <w:proofErr w:type="spellStart"/>
      <w:r w:rsidR="00DE576F">
        <w:t>PyCRC</w:t>
      </w:r>
      <w:proofErr w:type="spellEnd"/>
      <w:r>
        <w:t xml:space="preserve">. The difference between this one and question three is that it is much less likely </w:t>
      </w:r>
      <w:r>
        <w:lastRenderedPageBreak/>
        <w:t xml:space="preserve">to find a collision with that </w:t>
      </w:r>
      <w:r w:rsidRPr="00DE576F">
        <w:t>specific</w:t>
      </w:r>
      <w:r>
        <w:t xml:space="preserve"> hash than an arbitrary hash. </w:t>
      </w:r>
      <w:r w:rsidR="00DE576F">
        <w:t>As of writing, my solver program has been running for 4.5 hours. It will be allowed to run until morning, at which time I will re-evaluate my life choices if it hasn’t found anything.</w:t>
      </w:r>
    </w:p>
    <w:p w14:paraId="4E5EAED1" w14:textId="3538D9B0" w:rsidR="00DD0A82" w:rsidRDefault="0005437D">
      <w:pPr>
        <w:pStyle w:val="Heading2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32700E3" wp14:editId="2A2809A3">
                <wp:simplePos x="0" y="0"/>
                <wp:positionH relativeFrom="column">
                  <wp:posOffset>3175</wp:posOffset>
                </wp:positionH>
                <wp:positionV relativeFrom="paragraph">
                  <wp:posOffset>-5768340</wp:posOffset>
                </wp:positionV>
                <wp:extent cx="3213735" cy="2391410"/>
                <wp:effectExtent l="0" t="0" r="5715" b="8890"/>
                <wp:wrapTight wrapText="bothSides">
                  <wp:wrapPolygon edited="0">
                    <wp:start x="0" y="0"/>
                    <wp:lineTo x="0" y="21508"/>
                    <wp:lineTo x="21510" y="21508"/>
                    <wp:lineTo x="21510" y="0"/>
                    <wp:lineTo x="0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735" cy="2391410"/>
                          <a:chOff x="0" y="0"/>
                          <a:chExt cx="3305175" cy="23918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515" cy="206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064190"/>
                            <a:ext cx="3305175" cy="327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14E0AF" w14:textId="50F138A7" w:rsidR="0005437D" w:rsidRPr="009B7F2C" w:rsidRDefault="0005437D" w:rsidP="0005437D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Relative Letter Frequencies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2" style="position:absolute;left:0;text-align:left;margin-left:.25pt;margin-top:-454.2pt;width:253.05pt;height:188.3pt;z-index:251666944;mso-width-relative:margin;mso-height-relative:margin" coordsize="33051,23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">
                <v:shape id="Picture 11" o:spid="_x0000_s1033" type="#_x0000_t75" style="position:absolute;width:33045;height:206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7/bTAAAAA2wAAAA8AAABkcnMvZG93bnJldi54bWxET91qwjAUvh/sHcIRdjfTisioRhGHsCEI&#10;0z3AWXNsis1JSWKbvb0RBrs7H9/vWW2S7cRAPrSOFZTTAgRx7XTLjYLv8/71DUSIyBo7x6TglwJs&#10;1s9PK6y0G/mLhlNsRA7hUKECE2NfSRlqQxbD1PXEmbs4bzFm6BupPY453HZyVhQLabHl3GCwp52h&#10;+nq6WQX79+TLz+t8vsUxmWNfHprF8KPUyyRtlyAipfgv/nN/6Dy/hMcv+QC5v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vv9tMAAAADbAAAADwAAAAAAAAAAAAAAAACfAgAA&#10;ZHJzL2Rvd25yZXYueG1sUEsFBgAAAAAEAAQA9wAAAIwDAAAAAA==&#10;">
                  <v:imagedata r:id="rId14" o:title=""/>
                  <v:path arrowok="t"/>
                </v:shape>
                <v:shape id="Text Box 12" o:spid="_x0000_s1034" type="#_x0000_t202" style="position:absolute;top:20641;width:33051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<v:textbox inset="0,0,0,0">
                    <w:txbxContent>
                      <w:p w14:paraId="0314E0AF" w14:textId="50F138A7" w:rsidR="0005437D" w:rsidRPr="009B7F2C" w:rsidRDefault="0005437D" w:rsidP="0005437D">
                        <w:pPr>
                          <w:pStyle w:val="Caption"/>
                          <w:rPr>
                            <w:rFonts w:cs="Times New Roman"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– Relative Letter Frequencies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B11BC">
        <w:t>Question #a</w:t>
      </w:r>
    </w:p>
    <w:p w14:paraId="21657420" w14:textId="77777777" w:rsidR="00DD0A82" w:rsidRDefault="00993BFC">
      <w:pPr>
        <w:pStyle w:val="BodyText"/>
      </w:pPr>
      <w:r>
        <w:t>Answer question #a here</w:t>
      </w:r>
      <w:r w:rsidR="00011EB4">
        <w:t>.</w:t>
      </w:r>
    </w:p>
    <w:p w14:paraId="4C24AE31" w14:textId="77777777" w:rsidR="00DD0A82" w:rsidRDefault="00011EB4">
      <w:pPr>
        <w:pStyle w:val="Heading2"/>
      </w:pPr>
      <w:r>
        <w:t>Equations</w:t>
      </w:r>
    </w:p>
    <w:p w14:paraId="363B5AFA" w14:textId="77777777" w:rsidR="00DD0A82" w:rsidRDefault="00011EB4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determine</w:t>
      </w:r>
      <w:r>
        <w:rPr>
          <w:rFonts w:eastAsia="Times New Roman"/>
        </w:rPr>
        <w:t xml:space="preserve"> </w:t>
      </w:r>
      <w:r>
        <w:t>whether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typed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(please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font).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multileveled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necessary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treat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into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styled.</w:t>
      </w:r>
    </w:p>
    <w:p w14:paraId="1E1E061C" w14:textId="77777777" w:rsidR="00DD0A82" w:rsidRDefault="00011EB4">
      <w:pPr>
        <w:pStyle w:val="BodyText"/>
      </w:pPr>
      <w:r>
        <w:t>Number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consecutively.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numbers,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position</w:t>
      </w:r>
      <w:r>
        <w:rPr>
          <w:rFonts w:eastAsia="Times New Roman"/>
        </w:rPr>
        <w:t xml:space="preserve"> </w:t>
      </w:r>
      <w:r>
        <w:t>flush</w:t>
      </w:r>
      <w:r>
        <w:rPr>
          <w:rFonts w:eastAsia="Times New Roman"/>
        </w:rPr>
        <w:t xml:space="preserve"> </w:t>
      </w:r>
      <w:r>
        <w:t>right,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Eq. </w:t>
      </w:r>
      <w:r>
        <w:t>1,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right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make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compact,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solidus</w:t>
      </w:r>
      <w:r>
        <w:rPr>
          <w:rFonts w:eastAsia="Times New Roman"/>
        </w:rPr>
        <w:t xml:space="preserve"> </w:t>
      </w:r>
      <w:proofErr w:type="gramStart"/>
      <w:r>
        <w:t>(</w:t>
      </w:r>
      <w:r>
        <w:rPr>
          <w:rFonts w:eastAsia="Times New Roman"/>
        </w:rPr>
        <w:t xml:space="preserve"> </w:t>
      </w:r>
      <w:r>
        <w:t>/</w:t>
      </w:r>
      <w:proofErr w:type="gramEnd"/>
      <w:r>
        <w:rPr>
          <w:rFonts w:eastAsia="Times New Roman"/>
        </w:rPr>
        <w:t xml:space="preserve"> </w:t>
      </w:r>
      <w:r>
        <w:t>),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proofErr w:type="spellStart"/>
      <w:r>
        <w:t>exp</w:t>
      </w:r>
      <w:proofErr w:type="spellEnd"/>
      <w:r>
        <w:rPr>
          <w:rFonts w:eastAsia="Times New Roman"/>
        </w:rPr>
        <w:t xml:space="preserve"> </w:t>
      </w:r>
      <w:r>
        <w:t>function,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appropriate</w:t>
      </w:r>
      <w:r>
        <w:rPr>
          <w:rFonts w:eastAsia="Times New Roman"/>
        </w:rPr>
        <w:t xml:space="preserve"> </w:t>
      </w:r>
      <w:r>
        <w:t>exponents.</w:t>
      </w:r>
      <w:r>
        <w:rPr>
          <w:rFonts w:eastAsia="Times New Roman"/>
        </w:rPr>
        <w:t xml:space="preserve"> </w:t>
      </w:r>
      <w:r>
        <w:t>Italicize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quantities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variables,</w:t>
      </w:r>
      <w:r>
        <w:rPr>
          <w:rFonts w:eastAsia="Times New Roman"/>
        </w:rPr>
        <w:t xml:space="preserve"> </w:t>
      </w:r>
      <w:r>
        <w:t>but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Greek</w:t>
      </w:r>
      <w:r>
        <w:rPr>
          <w:rFonts w:eastAsia="Times New Roman"/>
        </w:rPr>
        <w:t xml:space="preserve"> </w:t>
      </w:r>
      <w:r>
        <w:t>symbols.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long</w:t>
      </w:r>
      <w:r>
        <w:rPr>
          <w:rFonts w:eastAsia="Times New Roman"/>
        </w:rPr>
        <w:t xml:space="preserve"> </w:t>
      </w:r>
      <w:r>
        <w:t>dash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minus</w:t>
      </w:r>
      <w:r>
        <w:rPr>
          <w:rFonts w:eastAsia="Times New Roman"/>
        </w:rPr>
        <w:t xml:space="preserve"> </w:t>
      </w:r>
      <w:r>
        <w:t>sign.</w:t>
      </w:r>
      <w:r>
        <w:rPr>
          <w:rFonts w:eastAsia="Times New Roman"/>
        </w:rPr>
        <w:t xml:space="preserve"> </w:t>
      </w:r>
      <w:r>
        <w:t>Punctuate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commas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periods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</w:p>
    <w:p w14:paraId="00DD191F" w14:textId="77777777" w:rsidR="00DD0A82" w:rsidRDefault="00011EB4">
      <w:pPr>
        <w:pStyle w:val="equation"/>
      </w:pPr>
      <w:r>
        <w:tab/>
      </w:r>
      <w:r>
        <w:rPr>
          <w:rFonts w:eastAsia="Symbol"/>
        </w:rPr>
        <w:t>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</w:t>
      </w:r>
      <w:r>
        <w:rPr>
          <w:rFonts w:eastAsia="Symbol"/>
        </w:rPr>
        <w:t></w:t>
      </w:r>
      <w:r>
        <w:rPr>
          <w:rFonts w:eastAsia="Symbol"/>
        </w:rPr>
        <w:t>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</w:t>
      </w:r>
      <w:r>
        <w:rPr>
          <w:rFonts w:eastAsia="Symbol"/>
        </w:rPr>
        <w:t></w:t>
      </w:r>
      <w:r>
        <w:rPr>
          <w:rFonts w:eastAsia="Symbol"/>
        </w:rPr>
        <w:t></w:t>
      </w:r>
      <w:r>
        <w:rPr>
          <w:rFonts w:eastAsia="Symbol"/>
        </w:rPr>
        <w:t></w:t>
      </w:r>
      <w:r>
        <w:tab/>
      </w:r>
      <w:r>
        <w:rPr>
          <w:rFonts w:eastAsia="Symbol"/>
        </w:rPr>
        <w:t></w:t>
      </w:r>
      <w:r>
        <w:rPr>
          <w:rFonts w:eastAsia="Symbol"/>
        </w:rPr>
        <w:t></w:t>
      </w:r>
      <w:r>
        <w:rPr>
          <w:rFonts w:eastAsia="Symbol"/>
        </w:rPr>
        <w:t></w:t>
      </w:r>
    </w:p>
    <w:p w14:paraId="3D196F89" w14:textId="77777777" w:rsidR="00851DC3" w:rsidRDefault="00011EB4" w:rsidP="00851DC3">
      <w:pPr>
        <w:pStyle w:val="BodyText"/>
      </w:pPr>
      <w:r>
        <w:t>Note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centered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center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sure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immediately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Eq.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“E</w:t>
      </w:r>
      <w:r>
        <w:t>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not “(1)”, especially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sentence:</w:t>
      </w:r>
      <w:r>
        <w:rPr>
          <w:rFonts w:eastAsia="Times New Roman"/>
        </w:rPr>
        <w:t xml:space="preserve"> “</w:t>
      </w:r>
      <w:r>
        <w:t>Equation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>”</w:t>
      </w:r>
    </w:p>
    <w:p w14:paraId="13D8BA3B" w14:textId="77777777" w:rsidR="00DD0A82" w:rsidRDefault="00DD0A82">
      <w:pPr>
        <w:pStyle w:val="BodyText"/>
      </w:pPr>
    </w:p>
    <w:p w14:paraId="7C6D381B" w14:textId="77777777" w:rsidR="00DD0A82" w:rsidRDefault="00011EB4">
      <w:pPr>
        <w:pStyle w:val="Heading1"/>
      </w:pPr>
      <w:r>
        <w:t>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</w:p>
    <w:p w14:paraId="050E5960" w14:textId="77777777" w:rsidR="00DD0A82" w:rsidRDefault="00011EB4">
      <w:pPr>
        <w:pStyle w:val="BodyText"/>
      </w:pP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edit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completed,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Duplicate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file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command,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naming</w:t>
      </w:r>
      <w:r>
        <w:rPr>
          <w:rFonts w:eastAsia="Times New Roman"/>
        </w:rPr>
        <w:t xml:space="preserve"> </w:t>
      </w:r>
      <w:r>
        <w:t>convention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conference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newly</w:t>
      </w:r>
      <w:r>
        <w:rPr>
          <w:rFonts w:eastAsia="Times New Roman"/>
        </w:rPr>
        <w:t xml:space="preserve"> </w:t>
      </w:r>
      <w:r>
        <w:t>created</w:t>
      </w:r>
      <w:r>
        <w:rPr>
          <w:rFonts w:eastAsia="Times New Roman"/>
        </w:rPr>
        <w:t xml:space="preserve"> </w:t>
      </w:r>
      <w:r>
        <w:t>file,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import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prepared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now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paper;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scroll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window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left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MS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toolbar.</w:t>
      </w:r>
    </w:p>
    <w:p w14:paraId="12876B34" w14:textId="77777777" w:rsidR="00DD0A82" w:rsidRDefault="00011EB4">
      <w:pPr>
        <w:pStyle w:val="Heading2"/>
      </w:pPr>
      <w:r>
        <w:t>Authors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Affiliations</w:t>
      </w:r>
    </w:p>
    <w:p w14:paraId="70286DA0" w14:textId="77777777" w:rsidR="00DD0A82" w:rsidRDefault="00011EB4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so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author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repeated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multiple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affiliation.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succinct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possible</w:t>
      </w:r>
      <w:r>
        <w:rPr>
          <w:rFonts w:eastAsia="Times New Roman"/>
        </w:rPr>
        <w:t xml:space="preserve"> </w:t>
      </w:r>
      <w:r>
        <w:t>(for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among</w:t>
      </w:r>
      <w:r>
        <w:rPr>
          <w:rFonts w:eastAsia="Times New Roman"/>
        </w:rPr>
        <w:t xml:space="preserve"> </w:t>
      </w:r>
      <w:r>
        <w:t>departments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organization).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was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affiliations.</w:t>
      </w:r>
    </w:p>
    <w:p w14:paraId="5A0274C1" w14:textId="77777777" w:rsidR="00DD0A82" w:rsidRDefault="00011EB4">
      <w:pPr>
        <w:pStyle w:val="Heading3"/>
      </w:pPr>
      <w:r>
        <w:t>For</w:t>
      </w:r>
      <w:r>
        <w:rPr>
          <w:rFonts w:eastAsia="Times New Roman"/>
        </w:rPr>
        <w:t xml:space="preserve"> </w:t>
      </w:r>
      <w:r>
        <w:t>Author/s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t>(Heading</w:t>
      </w:r>
      <w:r>
        <w:rPr>
          <w:rFonts w:eastAsia="Times New Roman"/>
        </w:rPr>
        <w:t xml:space="preserve"> </w:t>
      </w:r>
      <w:r>
        <w:t>3):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change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default,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adjust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template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follows.</w:t>
      </w:r>
    </w:p>
    <w:p w14:paraId="2B460407" w14:textId="77777777" w:rsidR="00DD0A82" w:rsidRDefault="00011EB4">
      <w:pPr>
        <w:pStyle w:val="Heading4"/>
      </w:pPr>
      <w:r>
        <w:t>Selection</w:t>
      </w:r>
      <w:r>
        <w:rPr>
          <w:rFonts w:eastAsia="Times New Roman"/>
        </w:rPr>
        <w:t xml:space="preserve"> </w:t>
      </w:r>
      <w:r>
        <w:t>(Heading</w:t>
      </w:r>
      <w:r>
        <w:rPr>
          <w:rFonts w:eastAsia="Times New Roman"/>
        </w:rPr>
        <w:t xml:space="preserve"> </w:t>
      </w:r>
      <w:r>
        <w:t>4):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Highlight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lines.</w:t>
      </w:r>
    </w:p>
    <w:p w14:paraId="38155A4F" w14:textId="77777777" w:rsidR="00DD0A82" w:rsidRDefault="00011EB4">
      <w:pPr>
        <w:pStyle w:val="Heading4"/>
      </w:pPr>
      <w:r>
        <w:t>Change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Select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Format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i w:val="0"/>
          <w:iCs w:val="0"/>
        </w:rPr>
        <w:br/>
        <w:t>Columns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&gt;Presets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Column.</w:t>
      </w:r>
      <w:r>
        <w:rPr>
          <w:rFonts w:eastAsia="Times New Roman"/>
          <w:i w:val="0"/>
          <w:iCs w:val="0"/>
        </w:rPr>
        <w:t xml:space="preserve"> </w:t>
      </w:r>
    </w:p>
    <w:p w14:paraId="26365368" w14:textId="77777777" w:rsidR="00DD0A82" w:rsidRDefault="00011EB4">
      <w:pPr>
        <w:pStyle w:val="Heading4"/>
      </w:pPr>
      <w:r>
        <w:t>Deletion: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Delete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second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affiliation.</w:t>
      </w:r>
    </w:p>
    <w:p w14:paraId="0D2A73EF" w14:textId="77777777" w:rsidR="00DD0A82" w:rsidRDefault="00011EB4">
      <w:pPr>
        <w:pStyle w:val="Heading3"/>
      </w:pPr>
      <w:r>
        <w:lastRenderedPageBreak/>
        <w:t>For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Affiliations: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change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default,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adjust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template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follows.</w:t>
      </w:r>
    </w:p>
    <w:p w14:paraId="30AE3F50" w14:textId="77777777" w:rsidR="00DD0A82" w:rsidRDefault="00011EB4">
      <w:pPr>
        <w:pStyle w:val="Heading4"/>
      </w:pPr>
      <w:r>
        <w:t>Selection: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Highlight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lines.</w:t>
      </w:r>
    </w:p>
    <w:p w14:paraId="27BFAF57" w14:textId="77777777" w:rsidR="00DD0A82" w:rsidRDefault="00011EB4">
      <w:pPr>
        <w:pStyle w:val="Heading4"/>
      </w:pPr>
      <w:r>
        <w:t>Change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Select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Format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i w:val="0"/>
          <w:iCs w:val="0"/>
        </w:rPr>
        <w:br/>
        <w:t>Columns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Presets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Column.</w:t>
      </w:r>
      <w:r>
        <w:rPr>
          <w:rFonts w:eastAsia="Times New Roman"/>
          <w:i w:val="0"/>
          <w:iCs w:val="0"/>
        </w:rPr>
        <w:t xml:space="preserve"> </w:t>
      </w:r>
    </w:p>
    <w:p w14:paraId="7FB656D2" w14:textId="77777777" w:rsidR="00DD0A82" w:rsidRDefault="00011EB4">
      <w:pPr>
        <w:pStyle w:val="Heading4"/>
      </w:pPr>
      <w:r>
        <w:t>Highlight</w:t>
      </w:r>
      <w:r>
        <w:rPr>
          <w:rFonts w:eastAsia="Times New Roman"/>
        </w:rPr>
        <w:t xml:space="preserve"> </w:t>
      </w:r>
      <w:r>
        <w:t>Author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t>Lines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Affiliation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Copy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Selection.</w:t>
      </w:r>
    </w:p>
    <w:p w14:paraId="112DBBAA" w14:textId="77777777" w:rsidR="00DD0A82" w:rsidRDefault="00011EB4">
      <w:pPr>
        <w:pStyle w:val="Heading4"/>
      </w:pPr>
      <w:r>
        <w:t>Formatting: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Insert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hard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return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immediately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after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character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paste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down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copy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1.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Repeat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necessary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each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additional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affiliation.</w:t>
      </w:r>
    </w:p>
    <w:p w14:paraId="22852886" w14:textId="77777777" w:rsidR="00DD0A82" w:rsidRDefault="00011EB4">
      <w:pPr>
        <w:pStyle w:val="Heading4"/>
      </w:pPr>
      <w:r>
        <w:t>Reassign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Columns:</w:t>
      </w:r>
      <w:r>
        <w:rPr>
          <w:rFonts w:eastAsia="Times New Roman"/>
        </w:rPr>
        <w:t xml:space="preserve"> </w:t>
      </w:r>
      <w:r>
        <w:rPr>
          <w:i w:val="0"/>
          <w:iCs w:val="0"/>
        </w:rPr>
        <w:t>Place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your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cursor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right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character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last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even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numbered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(e.g.,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there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are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five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affiliations,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place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your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cursor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end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fourth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affiliation).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Drag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cursor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up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highlight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above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author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lines.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Go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Format</w:t>
      </w:r>
      <w:r>
        <w:rPr>
          <w:rFonts w:eastAsia="Times New Roman"/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&gt;</w:t>
      </w:r>
      <w:r>
        <w:rPr>
          <w:rFonts w:eastAsia="Times New Roman"/>
          <w:i w:val="0"/>
          <w:iCs w:val="0"/>
        </w:rPr>
        <w:t xml:space="preserve">  </w:t>
      </w:r>
      <w:r>
        <w:rPr>
          <w:i w:val="0"/>
          <w:iCs w:val="0"/>
        </w:rPr>
        <w:t>Columns</w:t>
      </w:r>
      <w:proofErr w:type="gramEnd"/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select</w:t>
      </w:r>
      <w:r>
        <w:rPr>
          <w:rFonts w:eastAsia="Times New Roman"/>
          <w:i w:val="0"/>
          <w:iCs w:val="0"/>
        </w:rPr>
        <w:t xml:space="preserve"> “</w:t>
      </w:r>
      <w:r>
        <w:rPr>
          <w:i w:val="0"/>
          <w:iCs w:val="0"/>
        </w:rPr>
        <w:t>2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Columns</w:t>
      </w:r>
      <w:r>
        <w:rPr>
          <w:rFonts w:eastAsia="Times New Roman"/>
          <w:i w:val="0"/>
          <w:iCs w:val="0"/>
        </w:rPr>
        <w:t>”</w:t>
      </w:r>
      <w:r>
        <w:rPr>
          <w:i w:val="0"/>
          <w:iCs w:val="0"/>
        </w:rPr>
        <w:t>.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you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have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odd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number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of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affiliations,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final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affiliation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will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be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centered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on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the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page;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all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previous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will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be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in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two</w:t>
      </w:r>
      <w:r>
        <w:rPr>
          <w:rFonts w:eastAsia="Times New Roman"/>
          <w:i w:val="0"/>
          <w:iCs w:val="0"/>
        </w:rPr>
        <w:t xml:space="preserve"> </w:t>
      </w:r>
      <w:r>
        <w:rPr>
          <w:i w:val="0"/>
          <w:iCs w:val="0"/>
        </w:rPr>
        <w:t>columns.</w:t>
      </w:r>
    </w:p>
    <w:p w14:paraId="69706642" w14:textId="77777777" w:rsidR="00DD0A82" w:rsidRDefault="00011EB4">
      <w:pPr>
        <w:pStyle w:val="Heading2"/>
      </w:pPr>
      <w:r>
        <w:t>Identify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Headings</w:t>
      </w:r>
    </w:p>
    <w:p w14:paraId="180FDA0E" w14:textId="77777777" w:rsidR="00DD0A82" w:rsidRDefault="00011EB4">
      <w:pPr>
        <w:pStyle w:val="BodyText"/>
      </w:pPr>
      <w:r>
        <w:t>Headings,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devices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guide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</w:t>
      </w:r>
      <w:r>
        <w:rPr>
          <w:rFonts w:eastAsia="Times New Roman"/>
        </w:rPr>
        <w:t xml:space="preserve"> </w:t>
      </w:r>
      <w:r>
        <w:t>through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types:</w:t>
      </w:r>
      <w:r>
        <w:rPr>
          <w:rFonts w:eastAsia="Times New Roman"/>
        </w:rPr>
        <w:t xml:space="preserve"> </w:t>
      </w: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heads.</w:t>
      </w:r>
    </w:p>
    <w:p w14:paraId="332D0A07" w14:textId="77777777" w:rsidR="00DD0A82" w:rsidRDefault="00011EB4">
      <w:pPr>
        <w:pStyle w:val="BodyText"/>
      </w:pP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identify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components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topically</w:t>
      </w:r>
      <w:r>
        <w:rPr>
          <w:rFonts w:eastAsia="Times New Roman"/>
        </w:rPr>
        <w:t xml:space="preserve"> </w:t>
      </w:r>
      <w:r>
        <w:t>subordinate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other.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these,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correct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5</w:t>
      </w:r>
      <w:r>
        <w:rPr>
          <w:rFonts w:eastAsia="Times New Roman"/>
          <w:i/>
          <w:iCs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head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title.</w:t>
      </w:r>
      <w:r>
        <w:rPr>
          <w:rFonts w:eastAsia="Times New Roman"/>
        </w:rPr>
        <w:t xml:space="preserve"> </w:t>
      </w:r>
      <w:r>
        <w:t>Run-in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Abstract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require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apply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case,</w:t>
      </w:r>
      <w:r>
        <w:rPr>
          <w:rFonts w:eastAsia="Times New Roman"/>
        </w:rPr>
        <w:t xml:space="preserve"> </w:t>
      </w:r>
      <w:r>
        <w:t>italic)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addition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drop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menu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from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</w:p>
    <w:p w14:paraId="61E67832" w14:textId="77777777" w:rsidR="00DD0A82" w:rsidRDefault="00011EB4">
      <w:pPr>
        <w:pStyle w:val="BodyText"/>
      </w:pP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organize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topics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relational,</w:t>
      </w:r>
      <w:r>
        <w:rPr>
          <w:rFonts w:eastAsia="Times New Roman"/>
        </w:rPr>
        <w:t xml:space="preserve"> </w:t>
      </w:r>
      <w:r>
        <w:t>hierarchical</w:t>
      </w:r>
      <w:r>
        <w:rPr>
          <w:rFonts w:eastAsia="Times New Roman"/>
        </w:rPr>
        <w:t xml:space="preserve"> </w:t>
      </w:r>
      <w:r>
        <w:t>basis.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subsequent</w:t>
      </w:r>
      <w:r>
        <w:rPr>
          <w:rFonts w:eastAsia="Times New Roman"/>
        </w:rPr>
        <w:t xml:space="preserve"> </w:t>
      </w:r>
      <w:r>
        <w:t>material</w:t>
      </w:r>
      <w:r>
        <w:rPr>
          <w:rFonts w:eastAsia="Times New Roman"/>
        </w:rPr>
        <w:t xml:space="preserve"> </w:t>
      </w:r>
      <w:r>
        <w:t>relates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elaborates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topic.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next</w:t>
      </w:r>
      <w:r>
        <w:rPr>
          <w:rFonts w:eastAsia="Times New Roman"/>
        </w:rPr>
        <w:t xml:space="preserve"> </w:t>
      </w:r>
      <w:r>
        <w:t>level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(uppercase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numerals)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conversely,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least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then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subheads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introduced.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named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prescribed.</w:t>
      </w:r>
    </w:p>
    <w:p w14:paraId="619E0535" w14:textId="77777777" w:rsidR="00DD0A82" w:rsidRDefault="00011EB4">
      <w:pPr>
        <w:pStyle w:val="Heading2"/>
        <w:rPr>
          <w:i w:val="0"/>
          <w:iCs w:val="0"/>
        </w:rPr>
      </w:pP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</w:p>
    <w:p w14:paraId="063AA371" w14:textId="77777777" w:rsidR="00DD0A82" w:rsidRDefault="00011EB4">
      <w:pPr>
        <w:pStyle w:val="BodyText"/>
      </w:pPr>
      <w:r>
        <w:t>Place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bottom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placing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middle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Large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span</w:t>
      </w:r>
      <w:r>
        <w:rPr>
          <w:rFonts w:eastAsia="Times New Roman"/>
        </w:rPr>
        <w:t xml:space="preserve"> </w:t>
      </w:r>
      <w:r>
        <w:t>across</w:t>
      </w:r>
      <w:r>
        <w:rPr>
          <w:rFonts w:eastAsia="Times New Roman"/>
        </w:rPr>
        <w:t xml:space="preserve"> </w:t>
      </w:r>
      <w:r>
        <w:t>both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below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figures;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above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tables.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Fig.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” in the text, and “Figure 1”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sentence.</w:t>
      </w:r>
    </w:p>
    <w:p w14:paraId="129CC9B8" w14:textId="77777777" w:rsidR="00DD0A82" w:rsidRDefault="00011EB4">
      <w:pPr>
        <w:pStyle w:val="BodyText"/>
      </w:pPr>
      <w:r>
        <w:t>Use</w:t>
      </w:r>
      <w:r>
        <w:rPr>
          <w:rFonts w:eastAsia="Times New Roman"/>
        </w:rPr>
        <w:t xml:space="preserve"> </w:t>
      </w:r>
      <w:r>
        <w:t>8</w:t>
      </w:r>
      <w:r>
        <w:rPr>
          <w:rFonts w:eastAsia="Times New Roman"/>
        </w:rPr>
        <w:t xml:space="preserve"> </w:t>
      </w:r>
      <w:r>
        <w:t>point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labels.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writing</w:t>
      </w:r>
      <w:r>
        <w:rPr>
          <w:rFonts w:eastAsia="Times New Roman"/>
        </w:rPr>
        <w:t xml:space="preserve"> </w:t>
      </w:r>
      <w:r>
        <w:t>figure-axis</w:t>
      </w:r>
      <w:r>
        <w:rPr>
          <w:rFonts w:eastAsia="Times New Roman"/>
        </w:rPr>
        <w:t xml:space="preserve"> </w:t>
      </w:r>
      <w:r>
        <w:t>labels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confusing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reader.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“</w:t>
      </w:r>
      <w:r>
        <w:t>Magnetization,</w:t>
      </w:r>
      <w:r>
        <w:rPr>
          <w:rFonts w:eastAsia="Times New Roman"/>
        </w:rPr>
        <w:t xml:space="preserve"> </w:t>
      </w:r>
      <w:r>
        <w:t>M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just</w:t>
      </w:r>
      <w:r>
        <w:rPr>
          <w:rFonts w:eastAsia="Times New Roman"/>
        </w:rPr>
        <w:t xml:space="preserve"> “</w:t>
      </w:r>
      <w:r>
        <w:t>M</w:t>
      </w:r>
      <w:r>
        <w:rPr>
          <w:rFonts w:eastAsia="Times New Roman"/>
        </w:rPr>
        <w:t>”</w:t>
      </w:r>
      <w:r>
        <w:t>.</w:t>
      </w:r>
    </w:p>
    <w:p w14:paraId="23F35D01" w14:textId="77777777" w:rsidR="00DD0A82" w:rsidRDefault="00011EB4">
      <w:pPr>
        <w:pStyle w:val="BodyText"/>
      </w:pPr>
      <w:r>
        <w:t>If</w:t>
      </w:r>
      <w:r>
        <w:rPr>
          <w:rFonts w:eastAsia="Times New Roman"/>
        </w:rPr>
        <w:t xml:space="preserve"> </w:t>
      </w:r>
      <w:r>
        <w:t>including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label,</w:t>
      </w:r>
      <w:r>
        <w:rPr>
          <w:rFonts w:eastAsia="Times New Roman"/>
        </w:rPr>
        <w:t xml:space="preserve"> </w:t>
      </w:r>
      <w:r>
        <w:t>present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label</w:t>
      </w:r>
      <w:r>
        <w:rPr>
          <w:rFonts w:eastAsia="Times New Roman"/>
        </w:rPr>
        <w:t xml:space="preserve"> </w:t>
      </w:r>
      <w:r>
        <w:t>axes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units.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 xml:space="preserve"> </w:t>
      </w:r>
      <w:r>
        <w:t>(A/m)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 xml:space="preserve"> </w:t>
      </w:r>
      <w:r>
        <w:t>{</w:t>
      </w:r>
      <w:proofErr w:type="gramStart"/>
      <w:r>
        <w:t>A[</w:t>
      </w:r>
      <w:proofErr w:type="gramEnd"/>
      <w:r>
        <w:t>m(1)]}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just</w:t>
      </w:r>
      <w:r>
        <w:rPr>
          <w:rFonts w:eastAsia="Times New Roman"/>
        </w:rPr>
        <w:t xml:space="preserve"> “</w:t>
      </w:r>
      <w:r>
        <w:t>A/m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label</w:t>
      </w:r>
      <w:r>
        <w:rPr>
          <w:rFonts w:eastAsia="Times New Roman"/>
        </w:rPr>
        <w:t xml:space="preserve"> </w:t>
      </w:r>
      <w:r>
        <w:t>axes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ratio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quantities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lastRenderedPageBreak/>
        <w:t>units.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“</w:t>
      </w:r>
      <w:r>
        <w:t>Temperature</w:t>
      </w:r>
      <w:r>
        <w:rPr>
          <w:rFonts w:eastAsia="Times New Roman"/>
        </w:rPr>
        <w:t xml:space="preserve"> </w:t>
      </w:r>
      <w:r>
        <w:t>(K)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Temperature/K</w:t>
      </w:r>
      <w:r>
        <w:rPr>
          <w:rFonts w:eastAsia="Times New Roman"/>
        </w:rPr>
        <w:t>”</w:t>
      </w:r>
      <w:r>
        <w:t>.</w:t>
      </w:r>
    </w:p>
    <w:p w14:paraId="4A43BBF1" w14:textId="77777777" w:rsidR="00DD0A82" w:rsidRDefault="00011EB4">
      <w:pPr>
        <w:pStyle w:val="Heading2"/>
        <w:rPr>
          <w:i w:val="0"/>
          <w:iCs w:val="0"/>
        </w:rPr>
      </w:pPr>
      <w:r>
        <w:t>Footnotes</w:t>
      </w:r>
    </w:p>
    <w:p w14:paraId="238DD875" w14:textId="77777777" w:rsidR="00DD0A82" w:rsidRDefault="00011EB4">
      <w:pPr>
        <w:pStyle w:val="BodyText"/>
      </w:pPr>
      <w:r>
        <w:t>Use</w:t>
      </w:r>
      <w:r>
        <w:rPr>
          <w:rFonts w:eastAsia="Times New Roman"/>
        </w:rPr>
        <w:t xml:space="preserve"> </w:t>
      </w:r>
      <w:r>
        <w:t>footnotes</w:t>
      </w:r>
      <w:r>
        <w:rPr>
          <w:rFonts w:eastAsia="Times New Roman"/>
        </w:rPr>
        <w:t xml:space="preserve"> </w:t>
      </w:r>
      <w:r>
        <w:t>sparingly</w:t>
      </w:r>
      <w:r>
        <w:rPr>
          <w:rFonts w:eastAsia="Times New Roman"/>
        </w:rPr>
        <w:t xml:space="preserve"> </w:t>
      </w:r>
      <w:r>
        <w:t>(or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all)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place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bottom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page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which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referenced.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8-point</w:t>
      </w:r>
      <w:r>
        <w:rPr>
          <w:rFonts w:eastAsia="Times New Roman"/>
        </w:rPr>
        <w:t xml:space="preserve"> </w:t>
      </w:r>
      <w:r>
        <w:t>type,</w:t>
      </w:r>
      <w:r>
        <w:rPr>
          <w:rFonts w:eastAsia="Times New Roman"/>
        </w:rPr>
        <w:t xml:space="preserve"> </w:t>
      </w:r>
      <w:r>
        <w:t>single-spaced.</w:t>
      </w:r>
      <w:r>
        <w:rPr>
          <w:rFonts w:eastAsia="Times New Roman"/>
        </w:rPr>
        <w:t xml:space="preserve"> </w:t>
      </w:r>
    </w:p>
    <w:p w14:paraId="13B5B40F" w14:textId="77777777" w:rsidR="00DD0A82" w:rsidRDefault="00011EB4">
      <w:pPr>
        <w:pStyle w:val="tablehead"/>
      </w:pPr>
      <w:r>
        <w:t>Table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21"/>
      </w:tblGrid>
      <w:tr w:rsidR="00DD0A82" w14:paraId="4C8327B4" w14:textId="77777777">
        <w:trPr>
          <w:cantSplit/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CC955BA" w14:textId="77777777" w:rsidR="00DD0A82" w:rsidRDefault="00011EB4">
            <w:pPr>
              <w:pStyle w:val="tablecolhead"/>
              <w:snapToGrid w:val="0"/>
            </w:pPr>
            <w:r>
              <w:t>Table</w:t>
            </w:r>
            <w:r>
              <w:rPr>
                <w:rFonts w:eastAsia="Times New Roman"/>
              </w:rPr>
              <w:t xml:space="preserve"> </w:t>
            </w:r>
            <w:r>
              <w:t>Head</w:t>
            </w:r>
          </w:p>
        </w:tc>
        <w:tc>
          <w:tcPr>
            <w:tcW w:w="416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2EA95D7" w14:textId="77777777" w:rsidR="00DD0A82" w:rsidRDefault="00011EB4">
            <w:pPr>
              <w:pStyle w:val="tablecolhead"/>
              <w:snapToGrid w:val="0"/>
            </w:pPr>
            <w:r>
              <w:t>Table</w:t>
            </w:r>
            <w:r>
              <w:rPr>
                <w:rFonts w:eastAsia="Times New Roman"/>
              </w:rPr>
              <w:t xml:space="preserve"> </w:t>
            </w:r>
            <w:r>
              <w:t>Column</w:t>
            </w:r>
            <w:r>
              <w:rPr>
                <w:rFonts w:eastAsia="Times New Roman"/>
              </w:rPr>
              <w:t xml:space="preserve"> </w:t>
            </w:r>
            <w:r>
              <w:t>Head</w:t>
            </w:r>
          </w:p>
        </w:tc>
      </w:tr>
      <w:tr w:rsidR="00DD0A82" w14:paraId="32CCA314" w14:textId="77777777">
        <w:trPr>
          <w:cantSplit/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712FC" w14:textId="77777777" w:rsidR="00DD0A82" w:rsidRDefault="00DD0A8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C02B48" w14:textId="77777777" w:rsidR="00DD0A82" w:rsidRDefault="00011EB4">
            <w:pPr>
              <w:pStyle w:val="tablecolsubhead"/>
              <w:snapToGrid w:val="0"/>
            </w:pPr>
            <w:r>
              <w:t>Table</w:t>
            </w:r>
            <w:r>
              <w:rPr>
                <w:rFonts w:eastAsia="Times New Roman"/>
              </w:rPr>
              <w:t xml:space="preserve"> </w:t>
            </w:r>
            <w:r>
              <w:t>column</w:t>
            </w:r>
            <w:r>
              <w:rPr>
                <w:rFonts w:eastAsia="Times New Roman"/>
              </w:rPr>
              <w:t xml:space="preserve"> </w:t>
            </w:r>
            <w:r>
              <w:t>subhead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B494BEA" w14:textId="77777777" w:rsidR="00DD0A82" w:rsidRDefault="00011EB4">
            <w:pPr>
              <w:pStyle w:val="tablecolsubhead"/>
              <w:snapToGrid w:val="0"/>
            </w:pPr>
            <w:r>
              <w:t>Subhead</w:t>
            </w: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5F212EC" w14:textId="77777777" w:rsidR="00DD0A82" w:rsidRDefault="00011EB4">
            <w:pPr>
              <w:pStyle w:val="tablecolsubhead"/>
              <w:snapToGrid w:val="0"/>
            </w:pPr>
            <w:r>
              <w:t>Subhead</w:t>
            </w:r>
          </w:p>
        </w:tc>
      </w:tr>
      <w:tr w:rsidR="00DD0A82" w14:paraId="69F5931A" w14:textId="77777777">
        <w:trPr>
          <w:trHeight w:val="320"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990AB5" w14:textId="77777777" w:rsidR="00DD0A82" w:rsidRDefault="00011EB4">
            <w:pPr>
              <w:pStyle w:val="tablecopy"/>
              <w:snapToGrid w:val="0"/>
            </w:pPr>
            <w:r>
              <w:t>copy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3CB6CA" w14:textId="77777777" w:rsidR="00DD0A82" w:rsidRDefault="00011EB4">
            <w:pPr>
              <w:pStyle w:val="tablecopy"/>
              <w:snapToGrid w:val="0"/>
            </w:pPr>
            <w:r>
              <w:t>More</w:t>
            </w:r>
            <w:r>
              <w:rPr>
                <w:rFonts w:eastAsia="Times New Roman"/>
              </w:rPr>
              <w:t xml:space="preserve"> </w:t>
            </w:r>
            <w:r>
              <w:t>table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t>copy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D3D5917" w14:textId="77777777" w:rsidR="00DD0A82" w:rsidRDefault="00DD0A8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58FD545" w14:textId="77777777" w:rsidR="00DD0A82" w:rsidRDefault="00DD0A82">
            <w:pPr>
              <w:snapToGrid w:val="0"/>
              <w:rPr>
                <w:sz w:val="16"/>
                <w:szCs w:val="16"/>
              </w:rPr>
            </w:pPr>
          </w:p>
        </w:tc>
      </w:tr>
    </w:tbl>
    <w:p w14:paraId="0D1940E3" w14:textId="77777777" w:rsidR="00DD0A82" w:rsidRDefault="00011EB4">
      <w:pPr>
        <w:pStyle w:val="tablefootnote"/>
      </w:pPr>
      <w:r>
        <w:t>a.</w:t>
      </w:r>
      <w:r>
        <w:rPr>
          <w:rFonts w:eastAsia="Times New Roman"/>
        </w:rPr>
        <w:t xml:space="preserve"> </w:t>
      </w:r>
      <w:r>
        <w:t>Sample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footnote.</w:t>
      </w:r>
      <w:r>
        <w:rPr>
          <w:rFonts w:eastAsia="Times New Roman"/>
        </w:rPr>
        <w:t xml:space="preserve"> </w:t>
      </w:r>
      <w:r>
        <w:rPr>
          <w:i/>
          <w:iCs/>
        </w:rPr>
        <w:t>(</w:t>
      </w:r>
      <w:proofErr w:type="gramStart"/>
      <w:r>
        <w:rPr>
          <w:i/>
          <w:iCs/>
        </w:rPr>
        <w:t>table</w:t>
      </w:r>
      <w:proofErr w:type="gramEnd"/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footnote)</w:t>
      </w:r>
    </w:p>
    <w:p w14:paraId="1CDB0248" w14:textId="77777777" w:rsidR="00DD0A82" w:rsidRDefault="00F47990">
      <w:pPr>
        <w:pStyle w:val="figurecaption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1212B370" wp14:editId="727A8D20">
                <wp:simplePos x="0" y="0"/>
                <wp:positionH relativeFrom="column">
                  <wp:posOffset>152400</wp:posOffset>
                </wp:positionH>
                <wp:positionV relativeFrom="paragraph">
                  <wp:posOffset>3175</wp:posOffset>
                </wp:positionV>
                <wp:extent cx="2947670" cy="1472565"/>
                <wp:effectExtent l="0" t="0" r="15875" b="13335"/>
                <wp:wrapTight wrapText="bothSides">
                  <wp:wrapPolygon edited="0">
                    <wp:start x="-70" y="0"/>
                    <wp:lineTo x="-70" y="21460"/>
                    <wp:lineTo x="21670" y="21460"/>
                    <wp:lineTo x="21670" y="0"/>
                    <wp:lineTo x="-7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147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502BA" w14:textId="77777777" w:rsidR="00DD0A82" w:rsidRDefault="00011EB4">
                            <w:pPr>
                              <w:pStyle w:val="BodyText"/>
                            </w:pPr>
                            <w:r>
                              <w:t>We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suggest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insert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(ideally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300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dpi,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fonts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embedded)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because,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MSW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document,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somewhat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stable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directly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inserting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picture.</w:t>
                            </w:r>
                          </w:p>
                          <w:p w14:paraId="23C68E63" w14:textId="77777777" w:rsidR="00DD0A82" w:rsidRDefault="00011EB4">
                            <w:pPr>
                              <w:pStyle w:val="BodyText"/>
                              <w:spacing w:after="120"/>
                            </w:pPr>
                            <w:proofErr w:type="gramStart"/>
                            <w:r>
                              <w:t>To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non-visible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rules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Example of a figure caption.</w:t>
                            </w:r>
                            <w:proofErr w:type="gram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</w:rPr>
                              <w:t xml:space="preserve">(figure caption) </w:t>
                            </w:r>
                            <w:r>
                              <w:t>your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frame,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MSWord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pull-down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menu,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Format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Borders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Shading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t>Select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”</w:t>
                            </w:r>
                            <w:proofErr w:type="gramEnd"/>
                            <w:r>
                              <w:t>None</w:t>
                            </w:r>
                            <w:r>
                              <w:rPr>
                                <w:rFonts w:eastAsia="Times New Roman"/>
                              </w:rPr>
                              <w:t>”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67640" tIns="121920" rIns="167640" bIns="1219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12pt;margin-top:.25pt;width:232.1pt;height:115.9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" strokeweight="0">
                <v:textbox inset="13.2pt,9.6pt,13.2pt,9.6pt">
                  <w:txbxContent>
                    <w:p w14:paraId="628502BA" w14:textId="77777777" w:rsidR="00DD0A82" w:rsidRDefault="00011EB4">
                      <w:pPr>
                        <w:pStyle w:val="BodyText"/>
                      </w:pPr>
                      <w:r>
                        <w:t>We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suggest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insert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(ideally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300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dpi,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fonts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embedded)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because,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MSW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document,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somewhat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stable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directly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inserting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picture.</w:t>
                      </w:r>
                    </w:p>
                    <w:p w14:paraId="23C68E63" w14:textId="77777777" w:rsidR="00DD0A82" w:rsidRDefault="00011EB4">
                      <w:pPr>
                        <w:pStyle w:val="BodyText"/>
                        <w:spacing w:after="120"/>
                      </w:pPr>
                      <w:proofErr w:type="gramStart"/>
                      <w:r>
                        <w:t>To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non-visible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rules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rFonts w:eastAsia="Times New Roman"/>
                        </w:rPr>
                        <w:t xml:space="preserve"> Example of a figure caption.</w:t>
                      </w:r>
                      <w:proofErr w:type="gramEnd"/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iCs/>
                        </w:rPr>
                        <w:t xml:space="preserve">(figure caption) </w:t>
                      </w:r>
                      <w:r>
                        <w:t>your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frame,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MSWord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pull-down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menu,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Format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Borders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Shading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gramStart"/>
                      <w:r>
                        <w:t>Select</w:t>
                      </w:r>
                      <w:r>
                        <w:rPr>
                          <w:rFonts w:eastAsia="Times New Roman"/>
                        </w:rPr>
                        <w:t xml:space="preserve"> ”</w:t>
                      </w:r>
                      <w:proofErr w:type="gramEnd"/>
                      <w:r>
                        <w:t>None</w:t>
                      </w:r>
                      <w:r>
                        <w:rPr>
                          <w:rFonts w:eastAsia="Times New Roman"/>
                        </w:rPr>
                        <w:t>”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1EB4">
        <w:t>Example</w:t>
      </w:r>
      <w:r w:rsidR="00011EB4">
        <w:rPr>
          <w:rFonts w:eastAsia="Times New Roman"/>
        </w:rPr>
        <w:t xml:space="preserve"> </w:t>
      </w:r>
      <w:r w:rsidR="00011EB4">
        <w:t>of</w:t>
      </w:r>
      <w:r w:rsidR="00011EB4">
        <w:rPr>
          <w:rFonts w:eastAsia="Times New Roman"/>
        </w:rPr>
        <w:t xml:space="preserve"> </w:t>
      </w:r>
      <w:r w:rsidR="00011EB4">
        <w:t>a</w:t>
      </w:r>
      <w:r w:rsidR="00011EB4">
        <w:rPr>
          <w:rFonts w:eastAsia="Times New Roman"/>
        </w:rPr>
        <w:t xml:space="preserve"> </w:t>
      </w:r>
      <w:r w:rsidR="00011EB4">
        <w:t>figure</w:t>
      </w:r>
      <w:r w:rsidR="00011EB4">
        <w:rPr>
          <w:rFonts w:eastAsia="Times New Roman"/>
        </w:rPr>
        <w:t xml:space="preserve"> </w:t>
      </w:r>
      <w:r w:rsidR="00011EB4">
        <w:t>caption.</w:t>
      </w:r>
      <w:r w:rsidR="00011EB4">
        <w:rPr>
          <w:rFonts w:eastAsia="Times New Roman"/>
        </w:rPr>
        <w:t xml:space="preserve"> </w:t>
      </w:r>
      <w:r w:rsidR="00011EB4">
        <w:rPr>
          <w:i/>
          <w:iCs/>
        </w:rPr>
        <w:t>(figure</w:t>
      </w:r>
      <w:r w:rsidR="00011EB4">
        <w:rPr>
          <w:rFonts w:eastAsia="Times New Roman"/>
          <w:i/>
          <w:iCs/>
        </w:rPr>
        <w:t xml:space="preserve"> </w:t>
      </w:r>
      <w:r w:rsidR="00011EB4">
        <w:rPr>
          <w:i/>
          <w:iCs/>
        </w:rPr>
        <w:t>caption)</w:t>
      </w:r>
    </w:p>
    <w:p w14:paraId="18F35861" w14:textId="77777777" w:rsidR="00DD0A82" w:rsidRDefault="00011EB4">
      <w:pPr>
        <w:pStyle w:val="BodyText"/>
      </w:pPr>
      <w:r>
        <w:t>To</w:t>
      </w:r>
      <w:r>
        <w:rPr>
          <w:rFonts w:eastAsia="Times New Roman"/>
        </w:rPr>
        <w:t xml:space="preserve"> </w:t>
      </w:r>
      <w:r>
        <w:t>help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readers,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footnotes</w:t>
      </w:r>
      <w:r>
        <w:rPr>
          <w:rFonts w:eastAsia="Times New Roman"/>
        </w:rPr>
        <w:t xml:space="preserve"> </w:t>
      </w:r>
      <w:r>
        <w:t>altogether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necessary</w:t>
      </w:r>
      <w:r>
        <w:rPr>
          <w:rFonts w:eastAsia="Times New Roman"/>
        </w:rPr>
        <w:t xml:space="preserve"> </w:t>
      </w:r>
      <w:r>
        <w:t>peripheral</w:t>
      </w:r>
      <w:r>
        <w:rPr>
          <w:rFonts w:eastAsia="Times New Roman"/>
        </w:rPr>
        <w:t xml:space="preserve"> </w:t>
      </w:r>
      <w:r>
        <w:t>observations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(within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prefer,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sentence).</w:t>
      </w:r>
    </w:p>
    <w:p w14:paraId="4A923B02" w14:textId="77777777" w:rsidR="00B93E95" w:rsidRPr="00B93E95" w:rsidRDefault="00011EB4" w:rsidP="00B93E95">
      <w:pPr>
        <w:pStyle w:val="BodyText"/>
        <w:rPr>
          <w:rFonts w:eastAsia="Times New Roman"/>
        </w:rPr>
      </w:pPr>
      <w:r>
        <w:t>Number</w:t>
      </w:r>
      <w:r>
        <w:rPr>
          <w:rFonts w:eastAsia="Times New Roman"/>
        </w:rPr>
        <w:t xml:space="preserve"> </w:t>
      </w:r>
      <w:r>
        <w:t>footnotes</w:t>
      </w:r>
      <w:r>
        <w:rPr>
          <w:rFonts w:eastAsia="Times New Roman"/>
        </w:rPr>
        <w:t xml:space="preserve"> </w:t>
      </w:r>
      <w:r>
        <w:t>separately</w:t>
      </w:r>
      <w:r>
        <w:rPr>
          <w:rFonts w:eastAsia="Times New Roman"/>
        </w:rPr>
        <w:t xml:space="preserve"> from reference numbers, and </w:t>
      </w:r>
      <w:r>
        <w:t>in</w:t>
      </w:r>
      <w:r>
        <w:rPr>
          <w:rFonts w:eastAsia="Times New Roman"/>
        </w:rPr>
        <w:t xml:space="preserve"> </w:t>
      </w:r>
      <w:r>
        <w:t>superscripts.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put</w:t>
      </w:r>
      <w:r>
        <w:rPr>
          <w:rFonts w:eastAsia="Times New Roman"/>
        </w:rPr>
        <w:t xml:space="preserve"> </w:t>
      </w:r>
      <w:r>
        <w:t>footnotes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reference</w:t>
      </w:r>
      <w:r>
        <w:rPr>
          <w:rFonts w:eastAsia="Times New Roman"/>
        </w:rPr>
        <w:t xml:space="preserve"> </w:t>
      </w:r>
      <w:r>
        <w:t>list.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letters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footnotes.</w:t>
      </w:r>
    </w:p>
    <w:p w14:paraId="66EE9749" w14:textId="77777777" w:rsidR="00DD0A82" w:rsidRDefault="00DD0A82">
      <w:pPr>
        <w:pStyle w:val="BodyText"/>
      </w:pPr>
    </w:p>
    <w:p w14:paraId="6A2ECA5F" w14:textId="77777777" w:rsidR="00DD0A82" w:rsidRDefault="00011EB4">
      <w:pPr>
        <w:pStyle w:val="Heading5"/>
      </w:pPr>
      <w:r>
        <w:t>References</w:t>
      </w:r>
    </w:p>
    <w:p w14:paraId="20168C36" w14:textId="77777777" w:rsidR="00DD0A82" w:rsidRDefault="00011EB4">
      <w:pPr>
        <w:pStyle w:val="BodyText"/>
      </w:pPr>
      <w:r>
        <w:t>List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bibliographical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9-point</w:t>
      </w:r>
      <w:r>
        <w:rPr>
          <w:rFonts w:eastAsia="Times New Roman"/>
        </w:rPr>
        <w:t xml:space="preserve"> </w:t>
      </w:r>
      <w:r>
        <w:t>Times,</w:t>
      </w:r>
      <w:r>
        <w:rPr>
          <w:rFonts w:eastAsia="Times New Roman"/>
        </w:rPr>
        <w:t xml:space="preserve"> </w:t>
      </w:r>
      <w:r>
        <w:t>single-spaced,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enclose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brackets,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example: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Where</w:t>
      </w:r>
      <w:r>
        <w:rPr>
          <w:rFonts w:eastAsia="Times New Roman"/>
        </w:rPr>
        <w:t xml:space="preserve"> </w:t>
      </w:r>
      <w:r>
        <w:t>appropriate,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name(s)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editors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books.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citations</w:t>
      </w:r>
      <w:r>
        <w:rPr>
          <w:rFonts w:eastAsia="Times New Roman"/>
        </w:rPr>
        <w:t xml:space="preserve"> </w:t>
      </w:r>
      <w:r>
        <w:t>consecutively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brackets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follows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bracket</w:t>
      </w:r>
      <w:r>
        <w:rPr>
          <w:rFonts w:eastAsia="Times New Roman"/>
        </w:rPr>
        <w:t xml:space="preserve"> </w:t>
      </w:r>
      <w:r>
        <w:t>[2].</w:t>
      </w:r>
      <w:r>
        <w:rPr>
          <w:rFonts w:eastAsia="Times New Roman"/>
        </w:rPr>
        <w:t xml:space="preserve"> </w:t>
      </w:r>
      <w:r>
        <w:t>Refer</w:t>
      </w:r>
      <w:r>
        <w:rPr>
          <w:rFonts w:eastAsia="Times New Roman"/>
        </w:rPr>
        <w:t xml:space="preserve"> </w:t>
      </w:r>
      <w:r>
        <w:t>simply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reference</w:t>
      </w:r>
      <w:r>
        <w:rPr>
          <w:rFonts w:eastAsia="Times New Roman"/>
        </w:rPr>
        <w:t xml:space="preserve"> </w:t>
      </w:r>
      <w:r>
        <w:t>number,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“</w:t>
      </w:r>
      <w:r>
        <w:t>[3]</w:t>
      </w:r>
      <w:r>
        <w:rPr>
          <w:rFonts w:eastAsia="Times New Roman"/>
        </w:rPr>
        <w:t>”—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Ref.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reference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>”. Do not use reference citations as nouns of a sentence (e.g., not: “as the writer explains in [1]”).</w:t>
      </w:r>
    </w:p>
    <w:p w14:paraId="1C0DA419" w14:textId="77777777" w:rsidR="00DD0A82" w:rsidRDefault="00011EB4">
      <w:pPr>
        <w:pStyle w:val="BodyText"/>
      </w:pPr>
      <w:r>
        <w:t>Unless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six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’ </w:t>
      </w:r>
      <w:r>
        <w:t>names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published,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submitted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publication,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unpublished</w:t>
      </w:r>
      <w:r>
        <w:rPr>
          <w:rFonts w:eastAsia="Times New Roman"/>
        </w:rPr>
        <w:t xml:space="preserve">” </w:t>
      </w:r>
      <w:r>
        <w:t>[4].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accepted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in</w:t>
      </w:r>
      <w:r>
        <w:rPr>
          <w:rFonts w:eastAsia="Times New Roman"/>
        </w:rPr>
        <w:t xml:space="preserve"> </w:t>
      </w:r>
      <w:r>
        <w:t>press</w:t>
      </w:r>
      <w:r>
        <w:rPr>
          <w:rFonts w:eastAsia="Times New Roman"/>
        </w:rPr>
        <w:t xml:space="preserve">” </w:t>
      </w:r>
      <w:r>
        <w:t>[5].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except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proper</w:t>
      </w:r>
      <w:r>
        <w:rPr>
          <w:rFonts w:eastAsia="Times New Roman"/>
        </w:rPr>
        <w:t xml:space="preserve"> </w:t>
      </w:r>
      <w:r>
        <w:t>nouns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element</w:t>
      </w:r>
      <w:r>
        <w:rPr>
          <w:rFonts w:eastAsia="Times New Roman"/>
        </w:rPr>
        <w:t xml:space="preserve"> </w:t>
      </w:r>
      <w:r>
        <w:t>symbols.</w:t>
      </w:r>
    </w:p>
    <w:p w14:paraId="525D1A90" w14:textId="77777777" w:rsidR="00DD0A82" w:rsidRDefault="00011EB4">
      <w:pPr>
        <w:pStyle w:val="BodyText"/>
      </w:pPr>
      <w:r>
        <w:t>For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published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translation</w:t>
      </w:r>
      <w:r>
        <w:rPr>
          <w:rFonts w:eastAsia="Times New Roman"/>
        </w:rPr>
        <w:t xml:space="preserve"> </w:t>
      </w:r>
      <w:r>
        <w:t>journals,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first,</w:t>
      </w:r>
      <w:r>
        <w:rPr>
          <w:rFonts w:eastAsia="Times New Roman"/>
        </w:rPr>
        <w:t xml:space="preserve"> </w:t>
      </w:r>
      <w:r>
        <w:t>followed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original</w:t>
      </w:r>
      <w:r>
        <w:rPr>
          <w:rFonts w:eastAsia="Times New Roman"/>
        </w:rPr>
        <w:t xml:space="preserve"> </w:t>
      </w:r>
      <w:r>
        <w:t>foreign-language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[6].</w:t>
      </w:r>
    </w:p>
    <w:p w14:paraId="32F6BA2A" w14:textId="1EF98389" w:rsidR="00353287" w:rsidRDefault="00353287">
      <w:pPr>
        <w:pStyle w:val="references"/>
      </w:pPr>
      <w:proofErr w:type="spellStart"/>
      <w:r>
        <w:t>Norvig</w:t>
      </w:r>
      <w:proofErr w:type="spellEnd"/>
      <w:r>
        <w:t xml:space="preserve">, P. </w:t>
      </w:r>
      <w:r>
        <w:t>English</w:t>
      </w:r>
      <w:r>
        <w:t xml:space="preserve"> </w:t>
      </w:r>
      <w:r>
        <w:t>Letter Frequency Counts:</w:t>
      </w:r>
      <w:r>
        <w:t xml:space="preserve"> </w:t>
      </w:r>
      <w:proofErr w:type="spellStart"/>
      <w:r>
        <w:t>Mayzner</w:t>
      </w:r>
      <w:proofErr w:type="spellEnd"/>
      <w:r>
        <w:t xml:space="preserve"> Revisited</w:t>
      </w:r>
      <w:r>
        <w:t xml:space="preserve"> </w:t>
      </w:r>
      <w:r>
        <w:t>or</w:t>
      </w:r>
      <w:r>
        <w:t xml:space="preserve"> </w:t>
      </w:r>
      <w:r>
        <w:t xml:space="preserve">ETAOIN SRHLDCU. Retrieved September 28, 2015, from http://norvig.com/mayzner.html </w:t>
      </w:r>
    </w:p>
    <w:p w14:paraId="61D7B6F5" w14:textId="6031016E" w:rsidR="00DD0A82" w:rsidRDefault="00C52260">
      <w:pPr>
        <w:pStyle w:val="references"/>
      </w:pPr>
      <w:proofErr w:type="spellStart"/>
      <w:r w:rsidRPr="00C52260">
        <w:lastRenderedPageBreak/>
        <w:t>Tiriel</w:t>
      </w:r>
      <w:proofErr w:type="spellEnd"/>
      <w:r w:rsidRPr="00C52260">
        <w:t xml:space="preserve">, E. (Ed.). (2007, July 29). </w:t>
      </w:r>
      <w:proofErr w:type="spellStart"/>
      <w:r w:rsidRPr="00C52260">
        <w:t>Henneth</w:t>
      </w:r>
      <w:proofErr w:type="spellEnd"/>
      <w:r w:rsidRPr="00C52260">
        <w:t xml:space="preserve"> </w:t>
      </w:r>
      <w:proofErr w:type="spellStart"/>
      <w:r w:rsidRPr="00C52260">
        <w:t>Annûn</w:t>
      </w:r>
      <w:proofErr w:type="spellEnd"/>
      <w:r w:rsidRPr="00C52260">
        <w:t xml:space="preserve"> Research Center. Retrieved September 28, 2015, from http://www.henneth-annun.net/events_view.cfm?evid=1279</w:t>
      </w:r>
    </w:p>
    <w:p w14:paraId="2B92BA89" w14:textId="77777777" w:rsidR="00DD0A82" w:rsidRDefault="00011EB4">
      <w:pPr>
        <w:pStyle w:val="references"/>
      </w:pPr>
      <w:r>
        <w:t>I.</w:t>
      </w:r>
      <w:r>
        <w:rPr>
          <w:rFonts w:eastAsia="Times New Roman"/>
        </w:rPr>
        <w:t xml:space="preserve"> </w:t>
      </w:r>
      <w:r>
        <w:t>S.</w:t>
      </w:r>
      <w:r>
        <w:rPr>
          <w:rFonts w:eastAsia="Times New Roman"/>
        </w:rPr>
        <w:t xml:space="preserve"> </w:t>
      </w:r>
      <w:r>
        <w:t>Jacobs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C.</w:t>
      </w:r>
      <w:r>
        <w:rPr>
          <w:rFonts w:eastAsia="Times New Roman"/>
        </w:rPr>
        <w:t xml:space="preserve"> </w:t>
      </w:r>
      <w:r>
        <w:t>P.</w:t>
      </w:r>
      <w:r>
        <w:rPr>
          <w:rFonts w:eastAsia="Times New Roman"/>
        </w:rPr>
        <w:t xml:space="preserve"> </w:t>
      </w:r>
      <w:r>
        <w:t>Bean,</w:t>
      </w:r>
      <w:r>
        <w:rPr>
          <w:rFonts w:eastAsia="Times New Roman"/>
        </w:rPr>
        <w:t xml:space="preserve"> “</w:t>
      </w:r>
      <w:r>
        <w:t>Fine</w:t>
      </w:r>
      <w:r>
        <w:rPr>
          <w:rFonts w:eastAsia="Times New Roman"/>
        </w:rPr>
        <w:t xml:space="preserve"> </w:t>
      </w:r>
      <w:r>
        <w:t>particles,</w:t>
      </w:r>
      <w:r>
        <w:rPr>
          <w:rFonts w:eastAsia="Times New Roman"/>
        </w:rPr>
        <w:t xml:space="preserve"> </w:t>
      </w:r>
      <w:r>
        <w:t>thin</w:t>
      </w:r>
      <w:r>
        <w:rPr>
          <w:rFonts w:eastAsia="Times New Roman"/>
        </w:rPr>
        <w:t xml:space="preserve"> </w:t>
      </w:r>
      <w:r>
        <w:t>films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exchange</w:t>
      </w:r>
      <w:r>
        <w:rPr>
          <w:rFonts w:eastAsia="Times New Roman"/>
        </w:rPr>
        <w:t xml:space="preserve"> </w:t>
      </w:r>
      <w:r>
        <w:t>anisotropy,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Magnetism,</w:t>
      </w:r>
      <w:r>
        <w:rPr>
          <w:rFonts w:eastAsia="Times New Roman"/>
        </w:rPr>
        <w:t xml:space="preserve"> </w:t>
      </w:r>
      <w:r>
        <w:t>vol.</w:t>
      </w:r>
      <w:r>
        <w:rPr>
          <w:rFonts w:eastAsia="Times New Roman"/>
        </w:rPr>
        <w:t xml:space="preserve"> </w:t>
      </w:r>
      <w:r>
        <w:t>III,</w:t>
      </w:r>
      <w:r>
        <w:rPr>
          <w:rFonts w:eastAsia="Times New Roman"/>
        </w:rPr>
        <w:t xml:space="preserve"> </w:t>
      </w:r>
      <w:r>
        <w:t>G.</w:t>
      </w:r>
      <w:r>
        <w:rPr>
          <w:rFonts w:eastAsia="Times New Roman"/>
        </w:rPr>
        <w:t xml:space="preserve"> </w:t>
      </w:r>
      <w:r>
        <w:t>T.</w:t>
      </w:r>
      <w:r>
        <w:rPr>
          <w:rFonts w:eastAsia="Times New Roman"/>
        </w:rPr>
        <w:t xml:space="preserve"> </w:t>
      </w:r>
      <w:proofErr w:type="spellStart"/>
      <w:r>
        <w:t>Rado</w:t>
      </w:r>
      <w:proofErr w:type="spellEnd"/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H.</w:t>
      </w:r>
      <w:r>
        <w:rPr>
          <w:rFonts w:eastAsia="Times New Roman"/>
        </w:rPr>
        <w:t xml:space="preserve"> </w:t>
      </w:r>
      <w:r>
        <w:t>Suhl,</w:t>
      </w:r>
      <w:r>
        <w:rPr>
          <w:rFonts w:eastAsia="Times New Roman"/>
        </w:rPr>
        <w:t xml:space="preserve"> </w:t>
      </w:r>
      <w:r>
        <w:t>Eds.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York:</w:t>
      </w:r>
      <w:r>
        <w:rPr>
          <w:rFonts w:eastAsia="Times New Roman"/>
        </w:rPr>
        <w:t xml:space="preserve"> </w:t>
      </w:r>
      <w:r>
        <w:t>Academic,</w:t>
      </w:r>
      <w:r>
        <w:rPr>
          <w:rFonts w:eastAsia="Times New Roman"/>
        </w:rPr>
        <w:t xml:space="preserve"> </w:t>
      </w:r>
      <w:r>
        <w:t>1963,</w:t>
      </w:r>
      <w:r>
        <w:rPr>
          <w:rFonts w:eastAsia="Times New Roman"/>
        </w:rPr>
        <w:t xml:space="preserve"> </w:t>
      </w:r>
      <w:r>
        <w:t>pp.</w:t>
      </w:r>
      <w:r>
        <w:rPr>
          <w:rFonts w:eastAsia="Times New Roman"/>
        </w:rPr>
        <w:t xml:space="preserve"> </w:t>
      </w:r>
      <w:r>
        <w:t>271</w:t>
      </w:r>
      <w:r>
        <w:rPr>
          <w:rFonts w:eastAsia="Times New Roman"/>
        </w:rPr>
        <w:t>–</w:t>
      </w:r>
      <w:r>
        <w:t>350.</w:t>
      </w:r>
    </w:p>
    <w:p w14:paraId="370AD1F7" w14:textId="77777777" w:rsidR="00DD0A82" w:rsidRDefault="00011EB4">
      <w:pPr>
        <w:pStyle w:val="references"/>
      </w:pPr>
      <w:r>
        <w:t>K.</w:t>
      </w:r>
      <w:r>
        <w:rPr>
          <w:rFonts w:eastAsia="Times New Roman"/>
        </w:rPr>
        <w:t xml:space="preserve"> </w:t>
      </w:r>
      <w:r>
        <w:t>Elissa,</w:t>
      </w:r>
      <w:r>
        <w:rPr>
          <w:rFonts w:eastAsia="Times New Roman"/>
        </w:rPr>
        <w:t xml:space="preserve"> “</w:t>
      </w:r>
      <w:r>
        <w:t>Title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known,</w:t>
      </w:r>
      <w:r>
        <w:rPr>
          <w:rFonts w:eastAsia="Times New Roman"/>
        </w:rPr>
        <w:t xml:space="preserve">” </w:t>
      </w:r>
      <w:r>
        <w:t>unpublished.</w:t>
      </w:r>
    </w:p>
    <w:p w14:paraId="3525D369" w14:textId="77777777" w:rsidR="00DD0A82" w:rsidRDefault="00011EB4">
      <w:pPr>
        <w:pStyle w:val="references"/>
      </w:pPr>
      <w:r>
        <w:lastRenderedPageBreak/>
        <w:t>R.</w:t>
      </w:r>
      <w:r>
        <w:rPr>
          <w:rFonts w:eastAsia="Times New Roman"/>
        </w:rPr>
        <w:t xml:space="preserve"> </w:t>
      </w:r>
      <w:r>
        <w:t>Nicole,</w:t>
      </w:r>
      <w:r>
        <w:rPr>
          <w:rFonts w:eastAsia="Times New Roman"/>
        </w:rPr>
        <w:t xml:space="preserve"> “</w:t>
      </w:r>
      <w:r>
        <w:t>Title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capitalized,</w:t>
      </w:r>
      <w:r>
        <w:rPr>
          <w:rFonts w:eastAsia="Times New Roman"/>
        </w:rPr>
        <w:t xml:space="preserve">” </w:t>
      </w:r>
      <w:r>
        <w:t>J.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Stand.</w:t>
      </w:r>
      <w:r>
        <w:rPr>
          <w:rFonts w:eastAsia="Times New Roman"/>
        </w:rPr>
        <w:t xml:space="preserve"> </w:t>
      </w:r>
      <w:proofErr w:type="gramStart"/>
      <w:r>
        <w:t>Abbrev.,</w:t>
      </w:r>
      <w:proofErr w:type="gramEnd"/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press.</w:t>
      </w:r>
    </w:p>
    <w:p w14:paraId="072C4574" w14:textId="77777777" w:rsidR="00DD0A82" w:rsidRDefault="00011EB4">
      <w:pPr>
        <w:pStyle w:val="references"/>
      </w:pPr>
      <w:r>
        <w:t>Y.</w:t>
      </w:r>
      <w:r>
        <w:rPr>
          <w:rFonts w:eastAsia="Times New Roman"/>
        </w:rPr>
        <w:t xml:space="preserve"> </w:t>
      </w:r>
      <w:r>
        <w:t>Yorozu,</w:t>
      </w:r>
      <w:r>
        <w:rPr>
          <w:rFonts w:eastAsia="Times New Roman"/>
        </w:rPr>
        <w:t xml:space="preserve"> </w:t>
      </w:r>
      <w:r>
        <w:t>M.</w:t>
      </w:r>
      <w:r>
        <w:rPr>
          <w:rFonts w:eastAsia="Times New Roman"/>
        </w:rPr>
        <w:t xml:space="preserve"> </w:t>
      </w:r>
      <w:r>
        <w:t>Hirano,</w:t>
      </w:r>
      <w:r>
        <w:rPr>
          <w:rFonts w:eastAsia="Times New Roman"/>
        </w:rPr>
        <w:t xml:space="preserve"> </w:t>
      </w:r>
      <w:r>
        <w:t>K.</w:t>
      </w:r>
      <w:r>
        <w:rPr>
          <w:rFonts w:eastAsia="Times New Roman"/>
        </w:rPr>
        <w:t xml:space="preserve"> </w:t>
      </w:r>
      <w:r>
        <w:t>Oka,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Y.</w:t>
      </w:r>
      <w:r>
        <w:rPr>
          <w:rFonts w:eastAsia="Times New Roman"/>
        </w:rPr>
        <w:t xml:space="preserve"> </w:t>
      </w:r>
      <w:proofErr w:type="spellStart"/>
      <w:r>
        <w:t>Tagawa</w:t>
      </w:r>
      <w:proofErr w:type="spellEnd"/>
      <w:r>
        <w:t>,</w:t>
      </w:r>
      <w:r>
        <w:rPr>
          <w:rFonts w:eastAsia="Times New Roman"/>
        </w:rPr>
        <w:t xml:space="preserve"> “</w:t>
      </w:r>
      <w:r>
        <w:t>Electron</w:t>
      </w:r>
      <w:r>
        <w:rPr>
          <w:rFonts w:eastAsia="Times New Roman"/>
        </w:rPr>
        <w:t xml:space="preserve"> </w:t>
      </w:r>
      <w:r>
        <w:t>spectroscopy</w:t>
      </w:r>
      <w:r>
        <w:rPr>
          <w:rFonts w:eastAsia="Times New Roman"/>
        </w:rPr>
        <w:t xml:space="preserve"> </w:t>
      </w:r>
      <w:r>
        <w:t>studies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magneto-optical</w:t>
      </w:r>
      <w:r>
        <w:rPr>
          <w:rFonts w:eastAsia="Times New Roman"/>
        </w:rPr>
        <w:t xml:space="preserve"> </w:t>
      </w:r>
      <w:r>
        <w:t>media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plastic</w:t>
      </w:r>
      <w:r>
        <w:rPr>
          <w:rFonts w:eastAsia="Times New Roman"/>
        </w:rPr>
        <w:t xml:space="preserve"> </w:t>
      </w:r>
      <w:r>
        <w:t>substrate</w:t>
      </w:r>
      <w:r>
        <w:rPr>
          <w:rFonts w:eastAsia="Times New Roman"/>
        </w:rPr>
        <w:t xml:space="preserve"> </w:t>
      </w:r>
      <w:r>
        <w:t>interface,</w:t>
      </w:r>
      <w:r>
        <w:rPr>
          <w:rFonts w:eastAsia="Times New Roman"/>
        </w:rPr>
        <w:t xml:space="preserve">” </w:t>
      </w:r>
      <w:r>
        <w:t>IEEE</w:t>
      </w:r>
      <w:r>
        <w:rPr>
          <w:rFonts w:eastAsia="Times New Roman"/>
        </w:rPr>
        <w:t xml:space="preserve"> </w:t>
      </w:r>
      <w:r>
        <w:t>Transl.</w:t>
      </w:r>
      <w:r>
        <w:rPr>
          <w:rFonts w:eastAsia="Times New Roman"/>
        </w:rPr>
        <w:t xml:space="preserve"> </w:t>
      </w:r>
      <w:r>
        <w:t>J.</w:t>
      </w:r>
      <w:r>
        <w:rPr>
          <w:rFonts w:eastAsia="Times New Roman"/>
        </w:rPr>
        <w:t xml:space="preserve"> </w:t>
      </w:r>
      <w:proofErr w:type="spellStart"/>
      <w:r>
        <w:t>Magn</w:t>
      </w:r>
      <w:proofErr w:type="spellEnd"/>
      <w:r>
        <w:t>.</w:t>
      </w:r>
      <w:r>
        <w:rPr>
          <w:rFonts w:eastAsia="Times New Roman"/>
        </w:rPr>
        <w:t xml:space="preserve"> </w:t>
      </w:r>
      <w:r>
        <w:t>Japan,</w:t>
      </w:r>
      <w:r>
        <w:rPr>
          <w:rFonts w:eastAsia="Times New Roman"/>
        </w:rPr>
        <w:t xml:space="preserve"> </w:t>
      </w:r>
      <w:r>
        <w:t>vol.</w:t>
      </w:r>
      <w:r>
        <w:rPr>
          <w:rFonts w:eastAsia="Times New Roman"/>
        </w:rPr>
        <w:t xml:space="preserve"> </w:t>
      </w:r>
      <w:r>
        <w:t>2,</w:t>
      </w:r>
      <w:r>
        <w:rPr>
          <w:rFonts w:eastAsia="Times New Roman"/>
        </w:rPr>
        <w:t xml:space="preserve"> </w:t>
      </w:r>
      <w:r>
        <w:t>pp.</w:t>
      </w:r>
      <w:r>
        <w:rPr>
          <w:rFonts w:eastAsia="Times New Roman"/>
        </w:rPr>
        <w:t xml:space="preserve"> </w:t>
      </w:r>
      <w:r>
        <w:t>740</w:t>
      </w:r>
      <w:r>
        <w:rPr>
          <w:rFonts w:eastAsia="Times New Roman"/>
        </w:rPr>
        <w:t>–</w:t>
      </w:r>
      <w:r>
        <w:t>741,</w:t>
      </w:r>
      <w:r>
        <w:rPr>
          <w:rFonts w:eastAsia="Times New Roman"/>
        </w:rPr>
        <w:t xml:space="preserve"> </w:t>
      </w:r>
      <w:r>
        <w:t>August</w:t>
      </w:r>
      <w:r>
        <w:rPr>
          <w:rFonts w:eastAsia="Times New Roman"/>
        </w:rPr>
        <w:t xml:space="preserve"> </w:t>
      </w:r>
      <w:r>
        <w:t>1987</w:t>
      </w:r>
      <w:r>
        <w:rPr>
          <w:rFonts w:eastAsia="Times New Roman"/>
        </w:rPr>
        <w:t xml:space="preserve"> </w:t>
      </w:r>
      <w:r>
        <w:t>[Digests</w:t>
      </w:r>
      <w:r>
        <w:rPr>
          <w:rFonts w:eastAsia="Times New Roman"/>
        </w:rPr>
        <w:t xml:space="preserve"> </w:t>
      </w:r>
      <w:r>
        <w:t>9th</w:t>
      </w:r>
      <w:r>
        <w:rPr>
          <w:rFonts w:eastAsia="Times New Roman"/>
        </w:rPr>
        <w:t xml:space="preserve"> </w:t>
      </w:r>
      <w:r>
        <w:t>Annual</w:t>
      </w:r>
      <w:r>
        <w:rPr>
          <w:rFonts w:eastAsia="Times New Roman"/>
        </w:rPr>
        <w:t xml:space="preserve"> </w:t>
      </w:r>
      <w:r>
        <w:t>Conf.</w:t>
      </w:r>
      <w:r>
        <w:rPr>
          <w:rFonts w:eastAsia="Times New Roman"/>
        </w:rPr>
        <w:t xml:space="preserve"> </w:t>
      </w:r>
      <w:r>
        <w:t>Magnetics</w:t>
      </w:r>
      <w:r>
        <w:rPr>
          <w:rFonts w:eastAsia="Times New Roman"/>
        </w:rPr>
        <w:t xml:space="preserve"> </w:t>
      </w:r>
      <w:r>
        <w:t>Japan,</w:t>
      </w:r>
      <w:r>
        <w:rPr>
          <w:rFonts w:eastAsia="Times New Roman"/>
        </w:rPr>
        <w:t xml:space="preserve"> </w:t>
      </w:r>
      <w:r>
        <w:t>p.</w:t>
      </w:r>
      <w:r>
        <w:rPr>
          <w:rFonts w:eastAsia="Times New Roman"/>
        </w:rPr>
        <w:t xml:space="preserve"> </w:t>
      </w:r>
      <w:r>
        <w:t>301,</w:t>
      </w:r>
      <w:r>
        <w:rPr>
          <w:rFonts w:eastAsia="Times New Roman"/>
        </w:rPr>
        <w:t xml:space="preserve"> </w:t>
      </w:r>
      <w:r>
        <w:t>1982].</w:t>
      </w:r>
    </w:p>
    <w:p w14:paraId="4871329B" w14:textId="77777777" w:rsidR="00DD0A82" w:rsidRDefault="00011EB4">
      <w:pPr>
        <w:pStyle w:val="references"/>
        <w:sectPr w:rsidR="00DD0A82">
          <w:type w:val="continuous"/>
          <w:pgSz w:w="12240" w:h="15840"/>
          <w:pgMar w:top="1080" w:right="893" w:bottom="1440" w:left="893" w:header="720" w:footer="720" w:gutter="0"/>
          <w:cols w:num="2" w:space="360"/>
          <w:docGrid w:linePitch="360"/>
        </w:sectPr>
      </w:pPr>
      <w:r>
        <w:t>M.</w:t>
      </w:r>
      <w:r>
        <w:rPr>
          <w:rFonts w:eastAsia="Times New Roman"/>
        </w:rPr>
        <w:t xml:space="preserve"> </w:t>
      </w:r>
      <w:r>
        <w:t>Young,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Technical</w:t>
      </w:r>
      <w:r>
        <w:rPr>
          <w:rFonts w:eastAsia="Times New Roman"/>
        </w:rPr>
        <w:t xml:space="preserve"> </w:t>
      </w:r>
      <w:r>
        <w:t>Writer's</w:t>
      </w:r>
      <w:r>
        <w:rPr>
          <w:rFonts w:eastAsia="Times New Roman"/>
        </w:rPr>
        <w:t xml:space="preserve"> </w:t>
      </w:r>
      <w:r>
        <w:t>Handbook.</w:t>
      </w:r>
      <w:r>
        <w:rPr>
          <w:rFonts w:eastAsia="Times New Roman"/>
        </w:rPr>
        <w:t xml:space="preserve"> </w:t>
      </w:r>
      <w:r>
        <w:t>Mill</w:t>
      </w:r>
      <w:r>
        <w:rPr>
          <w:rFonts w:eastAsia="Times New Roman"/>
        </w:rPr>
        <w:t xml:space="preserve"> </w:t>
      </w:r>
      <w:r>
        <w:t>Valley,</w:t>
      </w:r>
      <w:r>
        <w:rPr>
          <w:rFonts w:eastAsia="Times New Roman"/>
        </w:rPr>
        <w:t xml:space="preserve"> </w:t>
      </w:r>
      <w:r>
        <w:t>CA:</w:t>
      </w:r>
      <w:r>
        <w:rPr>
          <w:rFonts w:eastAsia="Times New Roman"/>
        </w:rPr>
        <w:t xml:space="preserve"> </w:t>
      </w:r>
      <w:r>
        <w:t>University</w:t>
      </w:r>
      <w:r>
        <w:rPr>
          <w:rFonts w:eastAsia="Times New Roman"/>
        </w:rPr>
        <w:t xml:space="preserve"> </w:t>
      </w:r>
      <w:r>
        <w:t>Science,</w:t>
      </w:r>
      <w:r>
        <w:rPr>
          <w:rFonts w:eastAsia="Times New Roman"/>
        </w:rPr>
        <w:t xml:space="preserve"> </w:t>
      </w:r>
      <w:r>
        <w:t>1989.</w:t>
      </w:r>
    </w:p>
    <w:p w14:paraId="39AF3861" w14:textId="77777777" w:rsidR="00DD0A82" w:rsidRDefault="00DD0A82">
      <w:bookmarkStart w:id="0" w:name="_GoBack"/>
      <w:bookmarkEnd w:id="0"/>
    </w:p>
    <w:sectPr w:rsidR="00DD0A82">
      <w:type w:val="continuous"/>
      <w:pgSz w:w="12240" w:h="15840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EB871" w14:textId="77777777" w:rsidR="007F27C2" w:rsidRDefault="007F27C2" w:rsidP="00916A95">
      <w:r>
        <w:separator/>
      </w:r>
    </w:p>
  </w:endnote>
  <w:endnote w:type="continuationSeparator" w:id="0">
    <w:p w14:paraId="6AC83036" w14:textId="77777777" w:rsidR="007F27C2" w:rsidRDefault="007F27C2" w:rsidP="0091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8B2BC4" w14:textId="77777777" w:rsidR="007F27C2" w:rsidRDefault="007F27C2" w:rsidP="00916A95">
      <w:r>
        <w:separator/>
      </w:r>
    </w:p>
  </w:footnote>
  <w:footnote w:type="continuationSeparator" w:id="0">
    <w:p w14:paraId="703A68FF" w14:textId="77777777" w:rsidR="007F27C2" w:rsidRDefault="007F27C2" w:rsidP="00916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pStyle w:val="Heading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35"/>
    <w:rsid w:val="00011EB4"/>
    <w:rsid w:val="00021EDE"/>
    <w:rsid w:val="000408FF"/>
    <w:rsid w:val="0005437D"/>
    <w:rsid w:val="000B19A7"/>
    <w:rsid w:val="000F1838"/>
    <w:rsid w:val="0013222B"/>
    <w:rsid w:val="001932EE"/>
    <w:rsid w:val="00292A68"/>
    <w:rsid w:val="002D4771"/>
    <w:rsid w:val="00351A35"/>
    <w:rsid w:val="00353287"/>
    <w:rsid w:val="004306C0"/>
    <w:rsid w:val="00466CAB"/>
    <w:rsid w:val="004F0C11"/>
    <w:rsid w:val="00662D37"/>
    <w:rsid w:val="0071288A"/>
    <w:rsid w:val="00783CB2"/>
    <w:rsid w:val="007944A3"/>
    <w:rsid w:val="00795537"/>
    <w:rsid w:val="007B455C"/>
    <w:rsid w:val="007F27C2"/>
    <w:rsid w:val="007F4612"/>
    <w:rsid w:val="00815304"/>
    <w:rsid w:val="008430D6"/>
    <w:rsid w:val="0084771D"/>
    <w:rsid w:val="00851DC3"/>
    <w:rsid w:val="0088430D"/>
    <w:rsid w:val="008F0B1D"/>
    <w:rsid w:val="00916A95"/>
    <w:rsid w:val="00925B4F"/>
    <w:rsid w:val="0095050A"/>
    <w:rsid w:val="00993BFC"/>
    <w:rsid w:val="00A172D2"/>
    <w:rsid w:val="00B043FD"/>
    <w:rsid w:val="00B93E95"/>
    <w:rsid w:val="00BB11BC"/>
    <w:rsid w:val="00C52260"/>
    <w:rsid w:val="00CC1C87"/>
    <w:rsid w:val="00CC2803"/>
    <w:rsid w:val="00D203E0"/>
    <w:rsid w:val="00DC2B5B"/>
    <w:rsid w:val="00DD0A82"/>
    <w:rsid w:val="00DE576F"/>
    <w:rsid w:val="00DF4907"/>
    <w:rsid w:val="00E42298"/>
    <w:rsid w:val="00F27494"/>
    <w:rsid w:val="00F47990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96A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">
    <w:name w:val="WW-Absatz-Standardschriftart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 w:line="228" w:lineRule="auto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5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6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A9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A95"/>
    <w:rPr>
      <w:rFonts w:eastAsia="SimSun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916A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0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">
    <w:name w:val="WW-Absatz-Standardschriftart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 w:line="228" w:lineRule="auto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5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6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A9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A95"/>
    <w:rPr>
      <w:rFonts w:eastAsia="SimSun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916A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0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School\CPEN%20442\Assignments\A2\1%20-%20distribu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268033078779727"/>
          <c:y val="8.2520630157539382E-2"/>
          <c:w val="0.63971954259486419"/>
          <c:h val="0.73328410842868197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Sheet1!$B$2:$B$27</c:f>
            </c:numRef>
          </c:val>
        </c:ser>
        <c:ser>
          <c:idx val="1"/>
          <c:order val="1"/>
          <c:tx>
            <c:v>Cipher</c:v>
          </c:tx>
          <c:invertIfNegative val="0"/>
          <c:cat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Sheet1!$C$2:$C$27</c:f>
              <c:numCache>
                <c:formatCode>0%</c:formatCode>
                <c:ptCount val="26"/>
                <c:pt idx="0">
                  <c:v>5.7208237986270026E-2</c:v>
                </c:pt>
                <c:pt idx="1">
                  <c:v>2.5171624713958809E-2</c:v>
                </c:pt>
                <c:pt idx="2">
                  <c:v>3.6613272311212815E-2</c:v>
                </c:pt>
                <c:pt idx="3">
                  <c:v>9.1533180778032037E-3</c:v>
                </c:pt>
                <c:pt idx="4">
                  <c:v>5.2631578947368418E-2</c:v>
                </c:pt>
                <c:pt idx="5">
                  <c:v>2.0594965675057208E-2</c:v>
                </c:pt>
                <c:pt idx="6">
                  <c:v>3.8901601830663615E-2</c:v>
                </c:pt>
                <c:pt idx="7">
                  <c:v>6.6361556064073221E-2</c:v>
                </c:pt>
                <c:pt idx="8">
                  <c:v>5.7208237986270026E-2</c:v>
                </c:pt>
                <c:pt idx="9">
                  <c:v>0.10297482837528604</c:v>
                </c:pt>
                <c:pt idx="10">
                  <c:v>3.2036613272311214E-2</c:v>
                </c:pt>
                <c:pt idx="11">
                  <c:v>1.8306636155606407E-2</c:v>
                </c:pt>
                <c:pt idx="12">
                  <c:v>0</c:v>
                </c:pt>
                <c:pt idx="13">
                  <c:v>1.8306636155606407E-2</c:v>
                </c:pt>
                <c:pt idx="14">
                  <c:v>9.3821510297482841E-2</c:v>
                </c:pt>
                <c:pt idx="15">
                  <c:v>0</c:v>
                </c:pt>
                <c:pt idx="16">
                  <c:v>0.10068649885583524</c:v>
                </c:pt>
                <c:pt idx="17">
                  <c:v>9.1533180778032037E-3</c:v>
                </c:pt>
                <c:pt idx="18">
                  <c:v>4.1189931350114416E-2</c:v>
                </c:pt>
                <c:pt idx="19">
                  <c:v>8.2379862700228831E-2</c:v>
                </c:pt>
                <c:pt idx="20">
                  <c:v>1.3729977116704805E-2</c:v>
                </c:pt>
                <c:pt idx="21">
                  <c:v>2.2883295194508009E-3</c:v>
                </c:pt>
                <c:pt idx="22">
                  <c:v>5.0343249427917618E-2</c:v>
                </c:pt>
                <c:pt idx="23">
                  <c:v>9.1533180778032037E-3</c:v>
                </c:pt>
                <c:pt idx="24">
                  <c:v>0</c:v>
                </c:pt>
                <c:pt idx="25">
                  <c:v>6.1784897025171627E-2</c:v>
                </c:pt>
              </c:numCache>
            </c:numRef>
          </c:val>
        </c:ser>
        <c:ser>
          <c:idx val="2"/>
          <c:order val="2"/>
          <c:tx>
            <c:v>English</c:v>
          </c:tx>
          <c:invertIfNegative val="0"/>
          <c:val>
            <c:numRef>
              <c:f>Sheet1!$D$2:$D$27</c:f>
              <c:numCache>
                <c:formatCode>0.00%</c:formatCode>
                <c:ptCount val="26"/>
                <c:pt idx="0">
                  <c:v>8.1670000000000006E-2</c:v>
                </c:pt>
                <c:pt idx="1">
                  <c:v>1.4919999999999999E-2</c:v>
                </c:pt>
                <c:pt idx="2">
                  <c:v>2.7820000000000001E-2</c:v>
                </c:pt>
                <c:pt idx="3">
                  <c:v>4.2529999999999998E-2</c:v>
                </c:pt>
                <c:pt idx="4">
                  <c:v>0.12701999999999999</c:v>
                </c:pt>
                <c:pt idx="5">
                  <c:v>2.2280000000000001E-2</c:v>
                </c:pt>
                <c:pt idx="6">
                  <c:v>2.0150000000000001E-2</c:v>
                </c:pt>
                <c:pt idx="7">
                  <c:v>6.0940000000000001E-2</c:v>
                </c:pt>
                <c:pt idx="8">
                  <c:v>6.966E-2</c:v>
                </c:pt>
                <c:pt idx="9">
                  <c:v>1.5299999999999999E-3</c:v>
                </c:pt>
                <c:pt idx="10">
                  <c:v>7.7200000000000003E-3</c:v>
                </c:pt>
                <c:pt idx="11">
                  <c:v>4.0250000000000001E-2</c:v>
                </c:pt>
                <c:pt idx="12">
                  <c:v>2.4060000000000002E-2</c:v>
                </c:pt>
                <c:pt idx="13">
                  <c:v>6.7489999999999994E-2</c:v>
                </c:pt>
                <c:pt idx="14">
                  <c:v>7.5069999999999998E-2</c:v>
                </c:pt>
                <c:pt idx="15">
                  <c:v>1.9290000000000002E-2</c:v>
                </c:pt>
                <c:pt idx="16">
                  <c:v>9.5E-4</c:v>
                </c:pt>
                <c:pt idx="17">
                  <c:v>5.987E-2</c:v>
                </c:pt>
                <c:pt idx="18">
                  <c:v>6.3270000000000007E-2</c:v>
                </c:pt>
                <c:pt idx="19">
                  <c:v>9.0560000000000002E-2</c:v>
                </c:pt>
                <c:pt idx="20">
                  <c:v>2.758E-2</c:v>
                </c:pt>
                <c:pt idx="21">
                  <c:v>9.7800000000000005E-3</c:v>
                </c:pt>
                <c:pt idx="22">
                  <c:v>2.3609999999999999E-2</c:v>
                </c:pt>
                <c:pt idx="23">
                  <c:v>1.5E-3</c:v>
                </c:pt>
                <c:pt idx="24">
                  <c:v>1.9740000000000001E-2</c:v>
                </c:pt>
                <c:pt idx="25">
                  <c:v>7.3999999999999999E-4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214080"/>
        <c:axId val="127180800"/>
      </c:barChart>
      <c:catAx>
        <c:axId val="125214080"/>
        <c:scaling>
          <c:orientation val="minMax"/>
        </c:scaling>
        <c:delete val="0"/>
        <c:axPos val="b"/>
        <c:majorTickMark val="out"/>
        <c:minorTickMark val="none"/>
        <c:tickLblPos val="nextTo"/>
        <c:crossAx val="127180800"/>
        <c:crosses val="autoZero"/>
        <c:auto val="1"/>
        <c:lblAlgn val="ctr"/>
        <c:lblOffset val="100"/>
        <c:noMultiLvlLbl val="0"/>
      </c:catAx>
      <c:valAx>
        <c:axId val="12718080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252140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078AF-D654-42BC-BB3F-BFA54744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UBC</Company>
  <LinksUpToDate>false</LinksUpToDate>
  <CharactersWithSpaces>13965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Chris Dileo</cp:lastModifiedBy>
  <cp:revision>18</cp:revision>
  <cp:lastPrinted>1901-01-01T08:00:00Z</cp:lastPrinted>
  <dcterms:created xsi:type="dcterms:W3CDTF">2015-09-28T06:51:00Z</dcterms:created>
  <dcterms:modified xsi:type="dcterms:W3CDTF">2015-09-28T22:13:00Z</dcterms:modified>
</cp:coreProperties>
</file>